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04F6" w14:textId="77777777" w:rsidR="00831721" w:rsidRPr="00DE066C" w:rsidRDefault="00831721" w:rsidP="00831721">
      <w:pPr>
        <w:spacing w:before="120" w:after="0"/>
        <w:rPr>
          <w:rFonts w:ascii="Arial" w:hAnsi="Arial" w:cs="Arial"/>
        </w:rPr>
      </w:pPr>
      <w:r w:rsidRPr="00DE066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01790F" wp14:editId="228E06A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5220C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DE066C" w14:paraId="20F0545D" w14:textId="77777777" w:rsidTr="00A6783B">
        <w:trPr>
          <w:trHeight w:val="270"/>
          <w:jc w:val="center"/>
        </w:trPr>
        <w:tc>
          <w:tcPr>
            <w:tcW w:w="10800" w:type="dxa"/>
          </w:tcPr>
          <w:p w14:paraId="60470DFC" w14:textId="68AB9E4F" w:rsidR="00A66B18" w:rsidRPr="00DE066C" w:rsidRDefault="00A66B18" w:rsidP="00A66B18">
            <w:pPr>
              <w:pStyle w:val="ContactInfo"/>
              <w:rPr>
                <w:rFonts w:ascii="Arial" w:hAnsi="Arial" w:cs="Arial"/>
                <w:color w:val="000000" w:themeColor="text1"/>
              </w:rPr>
            </w:pPr>
          </w:p>
        </w:tc>
      </w:tr>
      <w:tr w:rsidR="00615018" w:rsidRPr="00DE066C" w14:paraId="73BAA3BE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2CD9430" w14:textId="3BBAE291" w:rsidR="003E24DF" w:rsidRPr="00DE066C" w:rsidRDefault="003E24DF" w:rsidP="00A66B18">
            <w:pPr>
              <w:pStyle w:val="ContactInf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A28939A" w14:textId="77777777" w:rsidR="00A66B18" w:rsidRPr="00DE066C" w:rsidRDefault="00A66B18">
      <w:pPr>
        <w:rPr>
          <w:rFonts w:ascii="Arial" w:hAnsi="Arial" w:cs="Arial"/>
        </w:rPr>
      </w:pPr>
    </w:p>
    <w:p w14:paraId="6319ECBB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3A189A0D" w14:textId="1CD9BC3F" w:rsidR="00A66B18" w:rsidRPr="00AC6238" w:rsidRDefault="00104495" w:rsidP="00A66B18">
      <w:pPr>
        <w:rPr>
          <w:rFonts w:ascii="Arial" w:hAnsi="Arial" w:cs="Arial"/>
          <w:color w:val="000000" w:themeColor="text1"/>
          <w:sz w:val="36"/>
          <w:szCs w:val="36"/>
        </w:rPr>
      </w:pPr>
      <w:r w:rsidRPr="00AC6238">
        <w:rPr>
          <w:rFonts w:ascii="Arial" w:hAnsi="Arial" w:cs="Arial"/>
          <w:color w:val="000000" w:themeColor="text1"/>
          <w:sz w:val="36"/>
          <w:szCs w:val="36"/>
        </w:rPr>
        <w:t>Name: Tansi Wadhwana</w:t>
      </w:r>
    </w:p>
    <w:p w14:paraId="348C5CA4" w14:textId="681781F8" w:rsidR="00104495" w:rsidRPr="00AC6238" w:rsidRDefault="00104495" w:rsidP="00A66B18">
      <w:pPr>
        <w:rPr>
          <w:rFonts w:ascii="Arial" w:hAnsi="Arial" w:cs="Arial"/>
          <w:color w:val="000000" w:themeColor="text1"/>
          <w:sz w:val="36"/>
          <w:szCs w:val="36"/>
        </w:rPr>
      </w:pPr>
      <w:r w:rsidRPr="00AC6238">
        <w:rPr>
          <w:rFonts w:ascii="Arial" w:hAnsi="Arial" w:cs="Arial"/>
          <w:color w:val="000000" w:themeColor="text1"/>
          <w:sz w:val="36"/>
          <w:szCs w:val="36"/>
        </w:rPr>
        <w:t>Batch: 202308</w:t>
      </w:r>
    </w:p>
    <w:p w14:paraId="1559D710" w14:textId="68E1F310" w:rsidR="00104495" w:rsidRPr="00AC6238" w:rsidRDefault="00104495" w:rsidP="00A66B18">
      <w:pPr>
        <w:rPr>
          <w:rFonts w:ascii="Arial" w:hAnsi="Arial" w:cs="Arial"/>
          <w:color w:val="000000" w:themeColor="text1"/>
          <w:sz w:val="36"/>
          <w:szCs w:val="36"/>
        </w:rPr>
      </w:pPr>
      <w:r w:rsidRPr="00AC6238">
        <w:rPr>
          <w:rFonts w:ascii="Arial" w:hAnsi="Arial" w:cs="Arial"/>
          <w:color w:val="000000" w:themeColor="text1"/>
          <w:sz w:val="36"/>
          <w:szCs w:val="36"/>
        </w:rPr>
        <w:t>Capstone: Funnel Case Study Data</w:t>
      </w:r>
    </w:p>
    <w:p w14:paraId="49599504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50F6EEDA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2F060D45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76FBDEA5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0FF3953F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429C2880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236F5E08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7751F153" w14:textId="77777777" w:rsidR="00104495" w:rsidRPr="00DE066C" w:rsidRDefault="00104495" w:rsidP="00A66B18">
      <w:pPr>
        <w:rPr>
          <w:rFonts w:ascii="Arial" w:hAnsi="Arial" w:cs="Arial"/>
          <w:color w:val="000000" w:themeColor="text1"/>
        </w:rPr>
      </w:pPr>
    </w:p>
    <w:p w14:paraId="30ED4F21" w14:textId="762FF5D5" w:rsidR="00A66B18" w:rsidRPr="00DE066C" w:rsidRDefault="00A66B18" w:rsidP="00A6783B">
      <w:pPr>
        <w:pStyle w:val="Signature"/>
        <w:rPr>
          <w:rFonts w:ascii="Arial" w:hAnsi="Arial" w:cs="Arial"/>
          <w:color w:val="000000" w:themeColor="text1"/>
        </w:rPr>
      </w:pPr>
    </w:p>
    <w:p w14:paraId="6F71596A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5444EE85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760CD8D8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07DEB05C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473DEDE4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63EA2B33" w14:textId="77777777" w:rsidR="00B21A53" w:rsidRPr="00DE066C" w:rsidRDefault="00B21A53" w:rsidP="00104495">
      <w:pPr>
        <w:pStyle w:val="Signature"/>
        <w:ind w:left="0"/>
        <w:rPr>
          <w:rFonts w:ascii="Arial" w:hAnsi="Arial" w:cs="Arial"/>
          <w:color w:val="000000" w:themeColor="text1"/>
        </w:rPr>
      </w:pPr>
    </w:p>
    <w:p w14:paraId="6B19D46C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1D778D21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2C603A56" w14:textId="3E3CF4EF" w:rsidR="00B21A53" w:rsidRPr="00DE066C" w:rsidRDefault="00B21A53" w:rsidP="00D71795">
      <w:pPr>
        <w:pStyle w:val="Signature"/>
        <w:ind w:left="0"/>
        <w:rPr>
          <w:rFonts w:ascii="Arial" w:hAnsi="Arial" w:cs="Arial"/>
          <w:color w:val="000000" w:themeColor="text1"/>
        </w:rPr>
      </w:pPr>
      <w:r w:rsidRPr="00DE066C">
        <w:rPr>
          <w:rFonts w:ascii="Arial" w:hAnsi="Arial" w:cs="Arial"/>
          <w:color w:val="000000" w:themeColor="text1"/>
        </w:rPr>
        <w:t xml:space="preserve">Let’s get started with solving the first question </w:t>
      </w:r>
    </w:p>
    <w:p w14:paraId="1F79FCA6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43F1BE33" w14:textId="77777777" w:rsidR="00562CB0" w:rsidRPr="00DE066C" w:rsidRDefault="00562CB0" w:rsidP="00A6783B">
      <w:pPr>
        <w:pStyle w:val="Signature"/>
        <w:rPr>
          <w:rFonts w:ascii="Arial" w:hAnsi="Arial" w:cs="Arial"/>
          <w:color w:val="000000" w:themeColor="text1"/>
        </w:rPr>
      </w:pPr>
    </w:p>
    <w:p w14:paraId="558A2C6C" w14:textId="0C95F13B" w:rsidR="00B21A53" w:rsidRPr="00DE066C" w:rsidRDefault="00AC6238" w:rsidP="009656DB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Subject 1: </w:t>
      </w:r>
      <w:r w:rsidR="00B21A53" w:rsidRPr="00DE066C">
        <w:rPr>
          <w:rFonts w:ascii="Arial" w:hAnsi="Arial" w:cs="Arial"/>
          <w:i/>
          <w:iCs/>
          <w:sz w:val="28"/>
          <w:szCs w:val="28"/>
        </w:rPr>
        <w:t xml:space="preserve">Identify the increase or decrease in the number of orders using Session Details sheet </w:t>
      </w:r>
    </w:p>
    <w:p w14:paraId="5722E4EA" w14:textId="62240FD4" w:rsidR="00B21A53" w:rsidRPr="00DE066C" w:rsidRDefault="00B21A53" w:rsidP="00B21A53">
      <w:pPr>
        <w:pStyle w:val="Signature"/>
        <w:ind w:left="0"/>
        <w:rPr>
          <w:rFonts w:ascii="Arial" w:hAnsi="Arial" w:cs="Arial"/>
        </w:rPr>
      </w:pPr>
    </w:p>
    <w:p w14:paraId="1AC4FBC3" w14:textId="00E0B48E" w:rsidR="00B21A53" w:rsidRPr="00AC6238" w:rsidRDefault="00AC6238" w:rsidP="004E4D00">
      <w:pPr>
        <w:pStyle w:val="Signature"/>
        <w:ind w:left="0"/>
        <w:rPr>
          <w:rFonts w:ascii="Arial" w:hAnsi="Arial" w:cs="Arial"/>
          <w:b w:val="0"/>
          <w:bCs w:val="0"/>
        </w:rPr>
      </w:pPr>
      <w:r w:rsidRPr="00DE066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22D41CB" wp14:editId="477B5266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6777990" cy="4366260"/>
            <wp:effectExtent l="0" t="0" r="3810" b="15240"/>
            <wp:wrapSquare wrapText="bothSides"/>
            <wp:docPr id="2677522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0451B1-EF42-6FB7-C34F-4BE1B1D7B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AC6238">
        <w:rPr>
          <w:rFonts w:ascii="Arial" w:hAnsi="Arial" w:cs="Arial"/>
          <w:b w:val="0"/>
          <w:bCs w:val="0"/>
          <w:color w:val="000000" w:themeColor="text1"/>
        </w:rPr>
        <w:t>Solution: F</w:t>
      </w:r>
      <w:r w:rsidR="00B21A53" w:rsidRPr="00AC6238">
        <w:rPr>
          <w:rFonts w:ascii="Arial" w:hAnsi="Arial" w:cs="Arial"/>
          <w:b w:val="0"/>
          <w:bCs w:val="0"/>
          <w:color w:val="000000" w:themeColor="text1"/>
        </w:rPr>
        <w:t xml:space="preserve">or this question I have divided my solving approach as the day of week and month of year </w:t>
      </w:r>
    </w:p>
    <w:p w14:paraId="6DA6724E" w14:textId="55B0F62B" w:rsidR="00B21A53" w:rsidRPr="00AC6238" w:rsidRDefault="00B21A53" w:rsidP="00B21A53">
      <w:pPr>
        <w:pStyle w:val="Signature"/>
        <w:rPr>
          <w:rFonts w:ascii="Arial" w:hAnsi="Arial" w:cs="Arial"/>
          <w:b w:val="0"/>
          <w:bCs w:val="0"/>
          <w:color w:val="000000" w:themeColor="text1"/>
        </w:rPr>
      </w:pPr>
    </w:p>
    <w:p w14:paraId="4DEFE0AE" w14:textId="0B44ADE7" w:rsidR="00562CB0" w:rsidRPr="00AC6238" w:rsidRDefault="00562CB0" w:rsidP="00AC6238">
      <w:pPr>
        <w:rPr>
          <w:rFonts w:ascii="Arial" w:hAnsi="Arial" w:cs="Arial"/>
          <w:color w:val="000000" w:themeColor="text1"/>
        </w:rPr>
      </w:pPr>
      <w:r w:rsidRPr="00AC6238">
        <w:rPr>
          <w:rFonts w:ascii="Arial" w:hAnsi="Arial" w:cs="Arial"/>
          <w:color w:val="000000" w:themeColor="text1"/>
        </w:rPr>
        <w:tab/>
        <w:t xml:space="preserve">Here in pivot </w:t>
      </w:r>
      <w:r w:rsidR="008212B9" w:rsidRPr="00AC6238">
        <w:rPr>
          <w:rFonts w:ascii="Arial" w:hAnsi="Arial" w:cs="Arial"/>
          <w:color w:val="000000" w:themeColor="text1"/>
        </w:rPr>
        <w:t>chart,</w:t>
      </w:r>
      <w:r w:rsidRPr="00AC6238">
        <w:rPr>
          <w:rFonts w:ascii="Arial" w:hAnsi="Arial" w:cs="Arial"/>
          <w:color w:val="000000" w:themeColor="text1"/>
        </w:rPr>
        <w:t xml:space="preserve"> we can majorly analysis that increase in orders happened in first quarter (January,</w:t>
      </w:r>
      <w:r w:rsidR="00AC6238" w:rsidRPr="00AC6238">
        <w:rPr>
          <w:rFonts w:ascii="Arial" w:hAnsi="Arial" w:cs="Arial"/>
          <w:color w:val="000000" w:themeColor="text1"/>
        </w:rPr>
        <w:t xml:space="preserve"> February</w:t>
      </w:r>
      <w:r w:rsidRPr="00AC6238">
        <w:rPr>
          <w:rFonts w:ascii="Arial" w:hAnsi="Arial" w:cs="Arial"/>
          <w:color w:val="000000" w:themeColor="text1"/>
        </w:rPr>
        <w:t>,</w:t>
      </w:r>
      <w:r w:rsidR="00AC6238" w:rsidRPr="00AC6238">
        <w:rPr>
          <w:rFonts w:ascii="Arial" w:hAnsi="Arial" w:cs="Arial"/>
          <w:color w:val="000000" w:themeColor="text1"/>
        </w:rPr>
        <w:t xml:space="preserve"> </w:t>
      </w:r>
      <w:r w:rsidRPr="00AC6238">
        <w:rPr>
          <w:rFonts w:ascii="Arial" w:hAnsi="Arial" w:cs="Arial"/>
          <w:color w:val="000000" w:themeColor="text1"/>
        </w:rPr>
        <w:t>March,</w:t>
      </w:r>
      <w:r w:rsidR="00AC6238" w:rsidRPr="00AC6238">
        <w:rPr>
          <w:rFonts w:ascii="Arial" w:hAnsi="Arial" w:cs="Arial"/>
          <w:color w:val="000000" w:themeColor="text1"/>
        </w:rPr>
        <w:t xml:space="preserve"> </w:t>
      </w:r>
      <w:r w:rsidRPr="00AC6238">
        <w:rPr>
          <w:rFonts w:ascii="Arial" w:hAnsi="Arial" w:cs="Arial"/>
          <w:color w:val="000000" w:themeColor="text1"/>
        </w:rPr>
        <w:t xml:space="preserve">April) and most of them happened on Tuesday and Thursday </w:t>
      </w:r>
    </w:p>
    <w:p w14:paraId="7CEE11EE" w14:textId="77777777" w:rsidR="009D1E6F" w:rsidRPr="00DE066C" w:rsidRDefault="009D1E6F" w:rsidP="00562CB0">
      <w:pPr>
        <w:tabs>
          <w:tab w:val="left" w:pos="3576"/>
        </w:tabs>
        <w:rPr>
          <w:rFonts w:ascii="Arial" w:hAnsi="Arial" w:cs="Arial"/>
        </w:rPr>
      </w:pPr>
    </w:p>
    <w:p w14:paraId="04D73BC9" w14:textId="77777777" w:rsidR="00062B11" w:rsidRDefault="00062B11" w:rsidP="00562CB0">
      <w:pPr>
        <w:tabs>
          <w:tab w:val="left" w:pos="3576"/>
        </w:tabs>
        <w:rPr>
          <w:rFonts w:ascii="Arial" w:hAnsi="Arial" w:cs="Arial"/>
          <w:color w:val="000000" w:themeColor="text1"/>
        </w:rPr>
      </w:pPr>
    </w:p>
    <w:p w14:paraId="0F4C40F5" w14:textId="77777777" w:rsidR="00062B11" w:rsidRDefault="00062B11" w:rsidP="00562CB0">
      <w:pPr>
        <w:tabs>
          <w:tab w:val="left" w:pos="3576"/>
        </w:tabs>
        <w:rPr>
          <w:rFonts w:ascii="Arial" w:hAnsi="Arial" w:cs="Arial"/>
          <w:color w:val="000000" w:themeColor="text1"/>
        </w:rPr>
      </w:pPr>
    </w:p>
    <w:p w14:paraId="3F7C7D42" w14:textId="2B2820AE" w:rsidR="001E0E3A" w:rsidRPr="00062B11" w:rsidRDefault="009D1E6F" w:rsidP="00062B11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  <w:r w:rsidRPr="00AC6238">
        <w:rPr>
          <w:rFonts w:ascii="Arial" w:hAnsi="Arial" w:cs="Arial"/>
          <w:color w:val="000000" w:themeColor="text1"/>
        </w:rPr>
        <w:t xml:space="preserve">Here is analysis of majorly increase </w:t>
      </w:r>
      <w:r w:rsidR="00AC6238" w:rsidRPr="00AC6238">
        <w:rPr>
          <w:rFonts w:ascii="Arial" w:hAnsi="Arial" w:cs="Arial"/>
          <w:color w:val="000000" w:themeColor="text1"/>
        </w:rPr>
        <w:t xml:space="preserve">of </w:t>
      </w:r>
      <w:r w:rsidRPr="00AC6238">
        <w:rPr>
          <w:rFonts w:ascii="Arial" w:hAnsi="Arial" w:cs="Arial"/>
          <w:color w:val="000000" w:themeColor="text1"/>
        </w:rPr>
        <w:t>order in below the tables with date and insights</w:t>
      </w:r>
      <w:r w:rsidR="00E421E1">
        <w:rPr>
          <w:rFonts w:ascii="Arial" w:hAnsi="Arial" w:cs="Arial"/>
          <w:color w:val="000000" w:themeColor="text1"/>
        </w:rPr>
        <w:t>[to be continued..]</w:t>
      </w:r>
    </w:p>
    <w:tbl>
      <w:tblPr>
        <w:tblW w:w="11003" w:type="dxa"/>
        <w:jc w:val="center"/>
        <w:tblLook w:val="04A0" w:firstRow="1" w:lastRow="0" w:firstColumn="1" w:lastColumn="0" w:noHBand="0" w:noVBand="1"/>
      </w:tblPr>
      <w:tblGrid>
        <w:gridCol w:w="1890"/>
        <w:gridCol w:w="1195"/>
        <w:gridCol w:w="1073"/>
        <w:gridCol w:w="1390"/>
        <w:gridCol w:w="1310"/>
        <w:gridCol w:w="4251"/>
      </w:tblGrid>
      <w:tr w:rsidR="009D1E6F" w:rsidRPr="00DE066C" w14:paraId="64AB698F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E82AA6" w14:textId="77777777" w:rsidR="009D1E6F" w:rsidRPr="009D1E6F" w:rsidRDefault="009D1E6F" w:rsidP="009D1E6F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lastRenderedPageBreak/>
              <w:t>Date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7B9043C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E45B26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1302" w:type="dxa"/>
            <w:tcBorders>
              <w:top w:val="single" w:sz="4" w:space="0" w:color="8EA9DB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6898344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Overall conversion</w:t>
            </w:r>
          </w:p>
        </w:tc>
        <w:tc>
          <w:tcPr>
            <w:tcW w:w="1310" w:type="dxa"/>
            <w:tcBorders>
              <w:top w:val="single" w:sz="4" w:space="0" w:color="8EA9DB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47DA5F7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 Change with respect to same day last week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54BB8B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insight</w:t>
            </w:r>
          </w:p>
        </w:tc>
      </w:tr>
      <w:tr w:rsidR="009D1E6F" w:rsidRPr="00DE066C" w14:paraId="39E419E0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EFD7748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17-01-2019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CD5D7F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2CA7A7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1284532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CC9045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5.74%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6B95B8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106%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F8E131" w14:textId="17A3CA7A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Here, number of traffic generated is more 22368860 than last week same day 10641496 and also cost of meal for two is lower in this date </w:t>
            </w:r>
          </w:p>
        </w:tc>
      </w:tr>
      <w:tr w:rsidR="009D1E6F" w:rsidRPr="00DE066C" w14:paraId="41DDCC3A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170A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21-01-2019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AAA8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22151687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DC9F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1476653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94A3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6.67%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1F3A2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23%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8C4FCA" w14:textId="34ADE70F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043CD09B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4F0B0B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22-01-2019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0B8996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37570998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4E0CE9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2221600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F61709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5.91%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828F12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85%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B823A9" w14:textId="0E85EE30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65527079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B855B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31-01-2019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7ACA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20848646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67BA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1272061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25D02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6.10%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6D71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2569A2" w14:textId="430F62B5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20D1B77A" w14:textId="77777777" w:rsidTr="009D1E6F">
        <w:trPr>
          <w:trHeight w:val="640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6B1BF4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05-02-2019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C03E12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BE1979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1349861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8826B4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6.03%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E5B602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115%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4285C48A" w14:textId="43FC43A8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number of restaurants operating last day same week was  only 274777 compared to this date that has 408982</w:t>
            </w:r>
          </w:p>
        </w:tc>
      </w:tr>
      <w:tr w:rsidR="009D1E6F" w:rsidRPr="00DE066C" w14:paraId="09F9E873" w14:textId="77777777" w:rsidTr="009D1E6F">
        <w:trPr>
          <w:trHeight w:val="640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898E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26-02-2019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E26F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8A34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1364832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D79D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6.10%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8282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120%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8AA4C" w14:textId="376D1C8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here out of stock </w:t>
            </w:r>
            <w:r w:rsidR="00363586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items,</w:t>
            </w: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average packaging charge &amp; delivery charges are lower than last day same week </w:t>
            </w:r>
          </w:p>
        </w:tc>
      </w:tr>
      <w:tr w:rsidR="009D1E6F" w:rsidRPr="00DE066C" w14:paraId="71FA3F72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357382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28-02-2019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41208BB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22586034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2E5E29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1405660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832DA4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6.22%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1EDAA3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A6FB10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9D1E6F" w:rsidRPr="00DE066C" w14:paraId="558D3C8D" w14:textId="77777777" w:rsidTr="009D1E6F">
        <w:trPr>
          <w:trHeight w:val="640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0DFD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09-03-2019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721E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46685340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B7D1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1820150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BD39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3.90%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0628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102%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E1A53E" w14:textId="56D80062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delivery charge is 28 almost half of last week same day that is 56 rs and average cost of meal for two is lower </w:t>
            </w:r>
          </w:p>
        </w:tc>
      </w:tr>
      <w:tr w:rsidR="009D1E6F" w:rsidRPr="00DE066C" w14:paraId="4ACA6820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658BEF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24-03-2019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5A3107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45338648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BBAFC3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1839416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F6BC90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4.06%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50B66E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77C4EB" w14:textId="5EFC720C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4B6C4B00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97E0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26-03-2019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48352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20848646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EC42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1259241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793BC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6.04%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B7A6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78%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A3727F" w14:textId="15B02F7C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2FC5171E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486292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11-04-2019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9E6659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20631473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6D3F4DA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1208741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C64FC1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5.86%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9275D8A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92%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C3B8A" w14:textId="231A603F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34140ED8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4A8A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14-04-2019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6BE7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46685340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5FD7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1930656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9084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4.14%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F946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28%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DC78D3" w14:textId="45EB0D34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42EF7C75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08A464B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18-04-2019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3B76C3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22803207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EBF199A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2091398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44600E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9.17%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C9DCDE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73%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F1CA6C" w14:textId="65666632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5AF4607E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66B9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19-04-2019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99C6D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22151687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2DA1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1419728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56BB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6.41%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115C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2D6124" w14:textId="246B71FE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10F37A33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C26A76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27-06-2019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1EFF368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D59950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1322811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0B7FD5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5.91%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D8003B2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115%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1AA9DD" w14:textId="333D3804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count of operating restaurant is higher 399922 from same day last week 381025 and the % of discount given is also high of 2%</w:t>
            </w:r>
          </w:p>
        </w:tc>
      </w:tr>
      <w:tr w:rsidR="009D1E6F" w:rsidRPr="00DE066C" w14:paraId="4B65C745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3B41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23-07-2019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1C89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21282993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89BE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1172435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1A0F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5.51%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A135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135%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545C4C" w14:textId="77777777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 the major reason is average cost meal of two is very low 382 compared to last week same day 458 and the discount is given 2% more with less delivery charge</w:t>
            </w:r>
          </w:p>
        </w:tc>
      </w:tr>
      <w:tr w:rsidR="009D1E6F" w:rsidRPr="00DE066C" w14:paraId="3A852864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A9A7F0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18-08-2019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408FF8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45338648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83F7D7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1582215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6BC0FA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3.49%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7B1249A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107%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D604DB" w14:textId="212B684D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number of images per restaurant is 40 more compared to last week same day 31 so traffic is generated more and also packaging charge is also low</w:t>
            </w:r>
          </w:p>
        </w:tc>
      </w:tr>
      <w:tr w:rsidR="009D1E6F" w:rsidRPr="00DE066C" w14:paraId="6EFA09B3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B4E4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21-09-2019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704B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43991955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C8AD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1473202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63F7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3.35%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D229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112%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744EA6" w14:textId="4006E2B3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the ratio of out of stock items is very low that is 37 compared to last week same day has 64 so that increases the order</w:t>
            </w:r>
          </w:p>
        </w:tc>
      </w:tr>
      <w:tr w:rsidR="009D1E6F" w:rsidRPr="00DE066C" w14:paraId="4715971B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95303B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09-10-2019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0C33483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20631473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BC2710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1402435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D77523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6.80%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59AE4A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418846" w14:textId="4900F158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6B6D1A48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2D10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21-10-2019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AF5A7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22803207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EF344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1462471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74B4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6.41%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E9E0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32%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C17331" w14:textId="44378F2A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3DC631AB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396232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09-11-2019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1D0929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45787545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995C1B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1839957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1356F2A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4.02%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9F63E19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26%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B94CDA" w14:textId="227C2210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178F5F3B" w14:textId="77777777" w:rsidTr="009D1E6F">
        <w:trPr>
          <w:trHeight w:val="8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C4B4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24-11-2019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1D58B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46236443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9DFAE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1647515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6FA2B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3.56%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802F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135%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157753" w14:textId="5671EC86" w:rsidR="009D1E6F" w:rsidRPr="009D1E6F" w:rsidRDefault="00363586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Here,</w:t>
            </w:r>
            <w:r w:rsidR="009D1E6F"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 xml:space="preserve"> the ratio of out of stock items is very low that is 34 compared to last week same day has 112 so that increases the order</w:t>
            </w:r>
          </w:p>
        </w:tc>
      </w:tr>
      <w:tr w:rsidR="009D1E6F" w:rsidRPr="00DE066C" w14:paraId="7F87BE3C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245171F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01-12-2019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F950568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46685340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2FD5E70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1989333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D1CF1F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4.26%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A7B4D32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4D677B" w14:textId="0F33978F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9D1E6F" w:rsidRPr="00DE066C" w14:paraId="0DE68634" w14:textId="77777777" w:rsidTr="009D1E6F">
        <w:trPr>
          <w:trHeight w:val="213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9FADC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22-12-2019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9958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43094160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A1A15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1677083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780C1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3.89%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33FF6" w14:textId="77777777" w:rsidR="009D1E6F" w:rsidRPr="009D1E6F" w:rsidRDefault="009D1E6F" w:rsidP="009D1E6F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21%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C97DA9" w14:textId="4949F0F6" w:rsidR="009D1E6F" w:rsidRPr="009D1E6F" w:rsidRDefault="009D1E6F" w:rsidP="009D1E6F">
            <w:pPr>
              <w:spacing w:before="0" w:after="0"/>
              <w:ind w:left="0" w:right="0"/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</w:pPr>
            <w:r w:rsidRPr="009D1E6F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 </w:t>
            </w:r>
            <w:r w:rsidR="00AC6238">
              <w:rPr>
                <w:rFonts w:ascii="Arial" w:eastAsia="Times New Roman" w:hAnsi="Arial" w:cs="Arial"/>
                <w:color w:val="auto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</w:tbl>
    <w:p w14:paraId="3D75DAB4" w14:textId="2DBFB6AE" w:rsidR="00575CCF" w:rsidRPr="00363586" w:rsidRDefault="001E0E3A" w:rsidP="00814C37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  <w:r w:rsidRPr="00363586">
        <w:rPr>
          <w:rFonts w:ascii="Arial" w:hAnsi="Arial" w:cs="Arial"/>
          <w:color w:val="000000" w:themeColor="text1"/>
        </w:rPr>
        <w:lastRenderedPageBreak/>
        <w:t xml:space="preserve">Decrease in orders analysis </w:t>
      </w:r>
    </w:p>
    <w:tbl>
      <w:tblPr>
        <w:tblW w:w="10667" w:type="dxa"/>
        <w:tblLook w:val="04A0" w:firstRow="1" w:lastRow="0" w:firstColumn="1" w:lastColumn="0" w:noHBand="0" w:noVBand="1"/>
      </w:tblPr>
      <w:tblGrid>
        <w:gridCol w:w="1553"/>
        <w:gridCol w:w="1195"/>
        <w:gridCol w:w="1073"/>
        <w:gridCol w:w="1691"/>
        <w:gridCol w:w="1768"/>
        <w:gridCol w:w="3491"/>
      </w:tblGrid>
      <w:tr w:rsidR="00814C37" w:rsidRPr="00DE066C" w14:paraId="61A215AE" w14:textId="77777777" w:rsidTr="00814C37">
        <w:trPr>
          <w:trHeight w:val="953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257FB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A08576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92CE9B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1691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1001C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Overall conversion</w:t>
            </w:r>
          </w:p>
        </w:tc>
        <w:tc>
          <w:tcPr>
            <w:tcW w:w="1768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vAlign w:val="bottom"/>
            <w:hideMark/>
          </w:tcPr>
          <w:p w14:paraId="002019E4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 Change with respect to same day last week</w:t>
            </w:r>
          </w:p>
        </w:tc>
        <w:tc>
          <w:tcPr>
            <w:tcW w:w="3491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A8DEBF5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insight</w:t>
            </w:r>
          </w:p>
        </w:tc>
      </w:tr>
      <w:tr w:rsidR="00814C37" w:rsidRPr="00DE066C" w14:paraId="3AB8BDF3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226B038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10-01-2019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1431F6C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10641496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7194C3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623698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08E0651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5.86%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395229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-45%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1B5C3061" w14:textId="4E1C36C5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42F82DBB" w14:textId="77777777" w:rsidTr="00814C37">
        <w:trPr>
          <w:trHeight w:val="953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BDC68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29-01-2019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3666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CA1D0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628519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86FF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2.81%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C5AE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-72%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E839A5" w14:textId="6961333E" w:rsidR="00814C37" w:rsidRPr="00814C37" w:rsidRDefault="00363586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</w:t>
            </w:r>
            <w:r w:rsidR="00814C37"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number of operationg restaurant is very lower 274777 compared to last week same day has 383015</w:t>
            </w:r>
          </w:p>
        </w:tc>
      </w:tr>
      <w:tr w:rsidR="00814C37" w:rsidRPr="00DE066C" w14:paraId="0CF554C7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5FF4104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19-02-2019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C6E0760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21934513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41DCE4F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620260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6807DD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2.83%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A68BCC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-56%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7F2015E8" w14:textId="2B6DF624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5BBB22E0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2148F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02-03-2019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B899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46685340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B39C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900972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571A6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1.93%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5B0AA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-38%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974EEA" w14:textId="34887D00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0E5144F8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535CA3C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19-03-2019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B9C37FC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21934513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31CB6BB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707578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F9B0B4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3.23%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A0BCF5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-46%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121D6FA8" w14:textId="73302C22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79C2E826" w14:textId="77777777" w:rsidTr="00814C37">
        <w:trPr>
          <w:trHeight w:val="953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F95C4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04-04-2019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15878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22151687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BCC63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628275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CAEC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2.84%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B018F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-52%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0793ED" w14:textId="7B40ABD8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</w:t>
            </w:r>
            <w:r w:rsidR="00814C37"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given discount for this date is 10% very low compared to last week same day that has 17 %</w:t>
            </w:r>
          </w:p>
        </w:tc>
      </w:tr>
      <w:tr w:rsidR="00814C37" w:rsidRPr="00DE066C" w14:paraId="5A394BE7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551002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12-04-2019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F7FA5D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20631473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F0B1D5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1138287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871C82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5.52%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01884DD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-27%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27AE066D" w14:textId="1A1A0AF7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00265797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1C19F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25-04-2019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DCF66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22803207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A3F58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1282226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CCACB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5.62%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C8D96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-39%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90840A" w14:textId="74236DE2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5A6576AB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9FAFB2B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20-06-2019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C828D1F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10207150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76CA0BA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616058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D5EB77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6.04%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5B13D66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5B8D64EB" w14:textId="0E3B743C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23E06A2D" w14:textId="77777777" w:rsidTr="00814C37">
        <w:trPr>
          <w:trHeight w:val="953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65C2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16-07-2019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A42CD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20631473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164E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498841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8BA44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2.42%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E714E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-63%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1DBCCA" w14:textId="4F75A2FD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</w:t>
            </w:r>
            <w:r w:rsidR="00814C37"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average cost of meal for two is very high 458 compared to last week same day 388 , so hugh drop is order shows</w:t>
            </w:r>
          </w:p>
        </w:tc>
      </w:tr>
      <w:tr w:rsidR="00814C37" w:rsidRPr="00DE066C" w14:paraId="35B4F287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355FD30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11-08-2019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4DF072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43991955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B2278F3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765773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486DFF0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1.74%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549D5FA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6CA29EDA" w14:textId="19E6E276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66453758" w14:textId="77777777" w:rsidTr="00814C37">
        <w:trPr>
          <w:trHeight w:val="314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FD15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14-09-2019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1F8E1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44440853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59919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696459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F00E4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1.57%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1F622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C3EE3" w14:textId="498A9957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*</w:t>
            </w:r>
          </w:p>
        </w:tc>
      </w:tr>
      <w:tr w:rsidR="00814C37" w:rsidRPr="00DE066C" w14:paraId="5FD846F2" w14:textId="77777777" w:rsidTr="00814C37">
        <w:trPr>
          <w:trHeight w:val="953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869239B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17-11-2019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487B5B8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43991955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5532777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699650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21DCEFC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1.59%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C9A495A" w14:textId="77777777" w:rsidR="00814C37" w:rsidRPr="00814C37" w:rsidRDefault="00814C37" w:rsidP="00814C37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-57%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bottom"/>
            <w:hideMark/>
          </w:tcPr>
          <w:p w14:paraId="55FCD731" w14:textId="1E12B0FA" w:rsidR="00814C37" w:rsidRPr="00814C37" w:rsidRDefault="00E474FF" w:rsidP="00E474FF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</w:t>
            </w:r>
            <w:r w:rsidR="00814C37" w:rsidRPr="00814C3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for this day out of stock items increases to 112 on an average compared to last week same day has 34</w:t>
            </w:r>
          </w:p>
        </w:tc>
      </w:tr>
    </w:tbl>
    <w:p w14:paraId="67269EC9" w14:textId="77777777" w:rsidR="00575CCF" w:rsidRPr="00DE066C" w:rsidRDefault="00575CCF" w:rsidP="00814C37">
      <w:pPr>
        <w:tabs>
          <w:tab w:val="left" w:pos="3576"/>
        </w:tabs>
        <w:rPr>
          <w:rFonts w:ascii="Arial" w:hAnsi="Arial" w:cs="Arial"/>
        </w:rPr>
      </w:pPr>
    </w:p>
    <w:p w14:paraId="08D54FE4" w14:textId="1D47AA2D" w:rsidR="00575CCF" w:rsidRPr="006B38A5" w:rsidRDefault="00DE066C" w:rsidP="006B38A5">
      <w:pPr>
        <w:tabs>
          <w:tab w:val="left" w:pos="3576"/>
        </w:tabs>
        <w:rPr>
          <w:rFonts w:ascii="Arial" w:hAnsi="Arial" w:cs="Arial"/>
          <w:color w:val="000000" w:themeColor="text1"/>
        </w:rPr>
      </w:pPr>
      <w:r w:rsidRPr="006B38A5">
        <w:rPr>
          <w:rFonts w:ascii="Arial" w:hAnsi="Arial" w:cs="Arial"/>
          <w:color w:val="000000" w:themeColor="text1"/>
        </w:rPr>
        <w:t>*</w:t>
      </w:r>
      <w:r w:rsidRPr="00E2315B">
        <w:rPr>
          <w:rFonts w:ascii="Arial" w:hAnsi="Arial" w:cs="Arial"/>
          <w:color w:val="000000" w:themeColor="text1"/>
          <w:u w:val="single"/>
        </w:rPr>
        <w:t xml:space="preserve">Blank insight also </w:t>
      </w:r>
      <w:r w:rsidR="006B38A5" w:rsidRPr="00E2315B">
        <w:rPr>
          <w:rFonts w:ascii="Arial" w:hAnsi="Arial" w:cs="Arial"/>
          <w:color w:val="000000" w:themeColor="text1"/>
          <w:u w:val="single"/>
        </w:rPr>
        <w:t>indicates</w:t>
      </w:r>
      <w:r w:rsidRPr="00E2315B">
        <w:rPr>
          <w:rFonts w:ascii="Arial" w:hAnsi="Arial" w:cs="Arial"/>
          <w:color w:val="000000" w:themeColor="text1"/>
          <w:u w:val="single"/>
        </w:rPr>
        <w:t xml:space="preserve"> similar pattern</w:t>
      </w:r>
    </w:p>
    <w:p w14:paraId="29617B4D" w14:textId="517EF353" w:rsidR="00575CCF" w:rsidRPr="00DE066C" w:rsidRDefault="00575CCF" w:rsidP="007F3698">
      <w:pPr>
        <w:tabs>
          <w:tab w:val="left" w:pos="3576"/>
        </w:tabs>
        <w:rPr>
          <w:rFonts w:ascii="Arial" w:hAnsi="Arial" w:cs="Arial"/>
        </w:rPr>
      </w:pPr>
    </w:p>
    <w:p w14:paraId="4ADC1534" w14:textId="5E053463" w:rsidR="00575CCF" w:rsidRPr="00DE066C" w:rsidRDefault="00575CCF" w:rsidP="007F3698">
      <w:pPr>
        <w:tabs>
          <w:tab w:val="left" w:pos="3576"/>
        </w:tabs>
        <w:rPr>
          <w:rFonts w:ascii="Arial" w:hAnsi="Arial" w:cs="Arial"/>
        </w:rPr>
      </w:pPr>
    </w:p>
    <w:p w14:paraId="443D1B6F" w14:textId="684B0AE0" w:rsidR="007F3698" w:rsidRPr="00DE066C" w:rsidRDefault="007F3698" w:rsidP="007F3698">
      <w:pPr>
        <w:tabs>
          <w:tab w:val="left" w:pos="3576"/>
        </w:tabs>
        <w:rPr>
          <w:rFonts w:ascii="Arial" w:hAnsi="Arial" w:cs="Arial"/>
        </w:rPr>
      </w:pPr>
    </w:p>
    <w:p w14:paraId="2FB94FA5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43026903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22D65339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44D35B8E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023CA3BF" w14:textId="7729A985" w:rsidR="00697F77" w:rsidRPr="00DE066C" w:rsidRDefault="00CC7B07" w:rsidP="00716B7F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Subject</w:t>
      </w:r>
      <w:r w:rsidR="00462C4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2: </w:t>
      </w:r>
      <w:r w:rsidR="00697F77" w:rsidRPr="00DE066C">
        <w:rPr>
          <w:rFonts w:ascii="Arial" w:hAnsi="Arial" w:cs="Arial"/>
          <w:i/>
          <w:iCs/>
          <w:sz w:val="28"/>
          <w:szCs w:val="28"/>
        </w:rPr>
        <w:t xml:space="preserve">Identify the increase or decrease in the number of traffic using channel wise traffic sheet </w:t>
      </w:r>
    </w:p>
    <w:p w14:paraId="4A9F0AFD" w14:textId="77777777" w:rsidR="00F83255" w:rsidRPr="00DE066C" w:rsidRDefault="00F83255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615A02A3" w14:textId="77777777" w:rsidR="00F83255" w:rsidRPr="00DE066C" w:rsidRDefault="00F83255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60F8CB61" w14:textId="17AC14F7" w:rsidR="00F83255" w:rsidRPr="00DE066C" w:rsidRDefault="00F83255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  <w:r w:rsidRPr="00DE066C">
        <w:rPr>
          <w:rFonts w:ascii="Arial" w:hAnsi="Arial" w:cs="Arial"/>
          <w:noProof/>
        </w:rPr>
        <w:drawing>
          <wp:inline distT="0" distB="0" distL="0" distR="0" wp14:anchorId="3FAD0CF7" wp14:editId="1CA019C9">
            <wp:extent cx="6164580" cy="4945380"/>
            <wp:effectExtent l="0" t="0" r="7620" b="7620"/>
            <wp:docPr id="20530474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99EF77-A0A5-72D6-AC20-356B69C0A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3677D9" w14:textId="66382502" w:rsidR="00F83255" w:rsidRPr="00DE066C" w:rsidRDefault="00F83255" w:rsidP="00F83255">
      <w:pPr>
        <w:tabs>
          <w:tab w:val="left" w:pos="3576"/>
        </w:tabs>
        <w:jc w:val="center"/>
        <w:rPr>
          <w:rFonts w:ascii="Arial" w:hAnsi="Arial" w:cs="Arial"/>
        </w:rPr>
      </w:pPr>
      <w:r w:rsidRPr="00DE066C">
        <w:rPr>
          <w:rFonts w:ascii="Arial" w:hAnsi="Arial" w:cs="Arial"/>
        </w:rPr>
        <w:t>Average traffic change with respect to same day last week</w:t>
      </w:r>
    </w:p>
    <w:p w14:paraId="7D4D8975" w14:textId="437ED11F" w:rsidR="00F83255" w:rsidRPr="00462C4E" w:rsidRDefault="00F83255" w:rsidP="007F3698">
      <w:pPr>
        <w:tabs>
          <w:tab w:val="left" w:pos="3576"/>
        </w:tabs>
        <w:rPr>
          <w:rFonts w:ascii="Arial" w:hAnsi="Arial" w:cs="Arial"/>
          <w:color w:val="000000" w:themeColor="text1"/>
        </w:rPr>
      </w:pPr>
      <w:r w:rsidRPr="00462C4E">
        <w:rPr>
          <w:rFonts w:ascii="Arial" w:hAnsi="Arial" w:cs="Arial"/>
          <w:color w:val="000000" w:themeColor="text1"/>
        </w:rPr>
        <w:t xml:space="preserve">From this pivot chart, we can analysis that on day of </w:t>
      </w:r>
      <w:r w:rsidR="00E2315B" w:rsidRPr="00462C4E">
        <w:rPr>
          <w:rFonts w:ascii="Arial" w:hAnsi="Arial" w:cs="Arial"/>
          <w:color w:val="000000" w:themeColor="text1"/>
        </w:rPr>
        <w:t>Thursday</w:t>
      </w:r>
      <w:r w:rsidRPr="00462C4E">
        <w:rPr>
          <w:rFonts w:ascii="Arial" w:hAnsi="Arial" w:cs="Arial"/>
          <w:color w:val="000000" w:themeColor="text1"/>
        </w:rPr>
        <w:t xml:space="preserve">  we can see major high and drop in month of January and </w:t>
      </w:r>
      <w:r w:rsidR="00E2315B" w:rsidRPr="00462C4E">
        <w:rPr>
          <w:rFonts w:ascii="Arial" w:hAnsi="Arial" w:cs="Arial"/>
          <w:color w:val="000000" w:themeColor="text1"/>
        </w:rPr>
        <w:t>June</w:t>
      </w:r>
    </w:p>
    <w:p w14:paraId="566913FF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2C53154F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6A1022A9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3138B107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0F539E94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4DB85CF1" w14:textId="2D81C7D9" w:rsidR="00F83255" w:rsidRPr="00462C4E" w:rsidRDefault="00F83255" w:rsidP="00616732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  <w:r w:rsidRPr="00462C4E">
        <w:rPr>
          <w:rFonts w:ascii="Arial" w:hAnsi="Arial" w:cs="Arial"/>
          <w:color w:val="000000" w:themeColor="text1"/>
        </w:rPr>
        <w:lastRenderedPageBreak/>
        <w:t>Here is majorly i</w:t>
      </w:r>
      <w:r w:rsidR="00697F77" w:rsidRPr="00462C4E">
        <w:rPr>
          <w:rFonts w:ascii="Arial" w:hAnsi="Arial" w:cs="Arial"/>
          <w:color w:val="000000" w:themeColor="text1"/>
        </w:rPr>
        <w:t xml:space="preserve">ncrease in traffic insights </w:t>
      </w:r>
    </w:p>
    <w:tbl>
      <w:tblPr>
        <w:tblW w:w="10951" w:type="dxa"/>
        <w:tblLook w:val="04A0" w:firstRow="1" w:lastRow="0" w:firstColumn="1" w:lastColumn="0" w:noHBand="0" w:noVBand="1"/>
      </w:tblPr>
      <w:tblGrid>
        <w:gridCol w:w="2699"/>
        <w:gridCol w:w="1488"/>
        <w:gridCol w:w="1216"/>
        <w:gridCol w:w="1217"/>
        <w:gridCol w:w="4331"/>
      </w:tblGrid>
      <w:tr w:rsidR="00F83255" w:rsidRPr="00DE066C" w14:paraId="7F3C3648" w14:textId="77777777" w:rsidTr="00F83255">
        <w:trPr>
          <w:trHeight w:val="321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81EFCC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3D92FF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E11DBD1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2AA689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Traffic Change with respect to same day last week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543A5C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F83255" w:rsidRPr="00DE066C" w14:paraId="09EAEB05" w14:textId="77777777" w:rsidTr="00F83255">
        <w:trPr>
          <w:trHeight w:val="1288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3FB6AAE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17-01-2019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F387F3D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575FB7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1284532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A3CAF77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110.20%</w:t>
            </w:r>
          </w:p>
        </w:tc>
        <w:tc>
          <w:tcPr>
            <w:tcW w:w="4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243AA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 , the traffic seems to double [8052789,6039592,2460574]of last week same day[387156,2873204,1170564] from sources facebook,youtube and twitter</w:t>
            </w:r>
          </w:p>
        </w:tc>
      </w:tr>
      <w:tr w:rsidR="00F83255" w:rsidRPr="00DE066C" w14:paraId="40E9F44B" w14:textId="77777777" w:rsidTr="00F83255">
        <w:trPr>
          <w:trHeight w:val="1288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6C3E9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22-01-2019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671B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37570998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69DC1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2221600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C835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76.53%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0383F4" w14:textId="25F8E0B3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Here, the traffic seems to increase almost 80% [13525559,19827367]of last week same day[7661877,2341129]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</w:t>
            </w:r>
          </w:p>
        </w:tc>
      </w:tr>
      <w:tr w:rsidR="00F83255" w:rsidRPr="00DE066C" w14:paraId="4AEFAFAD" w14:textId="77777777" w:rsidTr="00F83255">
        <w:trPr>
          <w:trHeight w:val="1288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B25CB6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27-06-2019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3F9B2A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D47379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1322811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02B5E1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119.15%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461FB" w14:textId="57D106A5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the traffic seems to double [8052789,6039592,2460574,5815903]</w:t>
            </w:r>
            <w:r w:rsidR="00BA5E7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of last week same day[3674574,2755930,1122786,2653859] from sources facebook,youtube and twitter</w:t>
            </w:r>
          </w:p>
        </w:tc>
      </w:tr>
    </w:tbl>
    <w:p w14:paraId="6352D3A3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38A59155" w14:textId="77777777" w:rsidR="00616732" w:rsidRPr="00DE066C" w:rsidRDefault="00616732" w:rsidP="00945586">
      <w:pPr>
        <w:tabs>
          <w:tab w:val="left" w:pos="3576"/>
        </w:tabs>
        <w:ind w:left="0"/>
        <w:rPr>
          <w:rFonts w:ascii="Arial" w:hAnsi="Arial" w:cs="Arial"/>
        </w:rPr>
      </w:pPr>
    </w:p>
    <w:p w14:paraId="08CE0763" w14:textId="27D7A6C0" w:rsidR="00F83255" w:rsidRPr="00945586" w:rsidRDefault="00F83255" w:rsidP="00616732">
      <w:pPr>
        <w:tabs>
          <w:tab w:val="left" w:pos="3576"/>
        </w:tabs>
        <w:ind w:left="0"/>
        <w:jc w:val="both"/>
        <w:rPr>
          <w:rFonts w:ascii="Arial" w:hAnsi="Arial" w:cs="Arial"/>
          <w:color w:val="000000" w:themeColor="text1"/>
        </w:rPr>
      </w:pPr>
      <w:r w:rsidRPr="00945586">
        <w:rPr>
          <w:rFonts w:ascii="Arial" w:hAnsi="Arial" w:cs="Arial"/>
          <w:color w:val="000000" w:themeColor="text1"/>
        </w:rPr>
        <w:t>Here is the majorly d</w:t>
      </w:r>
      <w:r w:rsidR="00697F77" w:rsidRPr="00945586">
        <w:rPr>
          <w:rFonts w:ascii="Arial" w:hAnsi="Arial" w:cs="Arial"/>
          <w:color w:val="000000" w:themeColor="text1"/>
        </w:rPr>
        <w:t>ecrease in traffic insights</w:t>
      </w:r>
    </w:p>
    <w:tbl>
      <w:tblPr>
        <w:tblW w:w="11074" w:type="dxa"/>
        <w:tblLook w:val="04A0" w:firstRow="1" w:lastRow="0" w:firstColumn="1" w:lastColumn="0" w:noHBand="0" w:noVBand="1"/>
      </w:tblPr>
      <w:tblGrid>
        <w:gridCol w:w="2394"/>
        <w:gridCol w:w="1693"/>
        <w:gridCol w:w="1411"/>
        <w:gridCol w:w="2036"/>
        <w:gridCol w:w="3540"/>
      </w:tblGrid>
      <w:tr w:rsidR="00697F77" w:rsidRPr="00DE066C" w14:paraId="65E8AD78" w14:textId="77777777" w:rsidTr="00F83255">
        <w:trPr>
          <w:trHeight w:val="32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46ADB8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830DF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3BA7C78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2036" w:type="dxa"/>
            <w:tcBorders>
              <w:top w:val="single" w:sz="4" w:space="0" w:color="8EA9DB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45CEA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Traffic Change with respect to same day last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14B174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697F77" w:rsidRPr="00DE066C" w14:paraId="61BAA3B8" w14:textId="77777777" w:rsidTr="00F83255">
        <w:trPr>
          <w:trHeight w:val="1312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A53B7E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10-01-2019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8C1D9B3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10641496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FC9933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2740185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322D552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-48.96%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5E60F7" w14:textId="309C219E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Here, traffic is dropping around 50%[387156,2873204,1170564]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="00BA5E7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,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YouTube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 from last week same day[7505512,5629134,2293351]</w:t>
            </w:r>
          </w:p>
        </w:tc>
      </w:tr>
      <w:tr w:rsidR="00697F77" w:rsidRPr="00DE066C" w14:paraId="66F93637" w14:textId="77777777" w:rsidTr="00F83255">
        <w:trPr>
          <w:trHeight w:val="1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7A854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29-01-2019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17A3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AE97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2628341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C9297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-40.46%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E08272" w14:textId="6E5E379A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Here, traffic is dropping around 50%[8052789,2460574]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YouTube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 from last week same day[13525559,19827367]</w:t>
            </w:r>
          </w:p>
        </w:tc>
      </w:tr>
      <w:tr w:rsidR="00697F77" w:rsidRPr="00DE066C" w14:paraId="32AEC899" w14:textId="77777777" w:rsidTr="00F83255">
        <w:trPr>
          <w:trHeight w:val="655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1A1BDEA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20-06-2019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4FF7CF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10207150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86B04F3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2526269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CA9BA1A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-53.00%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5551C" w14:textId="5453A1EA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the difference is 11510189 from last week same day from all the sources dropping</w:t>
            </w:r>
          </w:p>
        </w:tc>
      </w:tr>
    </w:tbl>
    <w:p w14:paraId="17787706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2EAED547" w14:textId="77777777" w:rsidR="00625C64" w:rsidRDefault="00625C64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5AAED141" w14:textId="7B218BB8" w:rsidR="00DE066C" w:rsidRPr="00DE066C" w:rsidRDefault="00625C64" w:rsidP="00F25BAA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 xml:space="preserve">Subject 3: </w:t>
      </w:r>
      <w:r w:rsidR="00DE066C" w:rsidRPr="00DE066C">
        <w:rPr>
          <w:rFonts w:ascii="Arial" w:hAnsi="Arial" w:cs="Arial"/>
          <w:i/>
          <w:iCs/>
          <w:sz w:val="28"/>
          <w:szCs w:val="28"/>
        </w:rPr>
        <w:t>Check if there is change in Overall Conversion as compared to previous dates</w:t>
      </w:r>
    </w:p>
    <w:p w14:paraId="731E7431" w14:textId="77777777" w:rsidR="00DE066C" w:rsidRPr="00DE066C" w:rsidRDefault="00DE066C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5E5F02F1" w14:textId="35C26FAA" w:rsidR="00DE066C" w:rsidRPr="004F6DD2" w:rsidRDefault="00DE066C" w:rsidP="00E36427">
      <w:pPr>
        <w:pStyle w:val="Signature"/>
        <w:ind w:left="0"/>
        <w:rPr>
          <w:rFonts w:ascii="Arial" w:hAnsi="Arial" w:cs="Arial"/>
          <w:b w:val="0"/>
          <w:bCs w:val="0"/>
          <w:color w:val="000000" w:themeColor="text1"/>
        </w:rPr>
      </w:pPr>
      <w:r w:rsidRPr="004F6DD2">
        <w:rPr>
          <w:rFonts w:ascii="Arial" w:hAnsi="Arial" w:cs="Arial"/>
          <w:b w:val="0"/>
          <w:bCs w:val="0"/>
          <w:color w:val="000000" w:themeColor="text1"/>
        </w:rPr>
        <w:t xml:space="preserve">Here is </w:t>
      </w:r>
      <w:r w:rsidR="006E4A36" w:rsidRPr="004F6DD2">
        <w:rPr>
          <w:rFonts w:ascii="Arial" w:hAnsi="Arial" w:cs="Arial"/>
          <w:b w:val="0"/>
          <w:bCs w:val="0"/>
          <w:color w:val="000000" w:themeColor="text1"/>
        </w:rPr>
        <w:t xml:space="preserve">analysis of </w:t>
      </w:r>
      <w:r w:rsidRPr="004F6DD2">
        <w:rPr>
          <w:rFonts w:ascii="Arial" w:hAnsi="Arial" w:cs="Arial"/>
          <w:b w:val="0"/>
          <w:bCs w:val="0"/>
          <w:color w:val="000000" w:themeColor="text1"/>
        </w:rPr>
        <w:t xml:space="preserve">majorly increase in conversion </w:t>
      </w:r>
    </w:p>
    <w:tbl>
      <w:tblPr>
        <w:tblW w:w="11058" w:type="dxa"/>
        <w:tblLook w:val="04A0" w:firstRow="1" w:lastRow="0" w:firstColumn="1" w:lastColumn="0" w:noHBand="0" w:noVBand="1"/>
      </w:tblPr>
      <w:tblGrid>
        <w:gridCol w:w="1372"/>
        <w:gridCol w:w="1390"/>
        <w:gridCol w:w="1427"/>
        <w:gridCol w:w="963"/>
        <w:gridCol w:w="963"/>
        <w:gridCol w:w="963"/>
        <w:gridCol w:w="963"/>
        <w:gridCol w:w="3224"/>
      </w:tblGrid>
      <w:tr w:rsidR="00DE066C" w:rsidRPr="00DE066C" w14:paraId="3CE6FD14" w14:textId="77777777" w:rsidTr="00DE066C">
        <w:trPr>
          <w:trHeight w:val="307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A49D2B" w14:textId="77777777" w:rsidR="00DE066C" w:rsidRPr="00DE066C" w:rsidRDefault="00DE066C" w:rsidP="00DE066C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2E3C1D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Overall conversion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C4CE92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Conversion change with respect to same day last week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2358D0F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L2M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B714002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M2C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2B1521C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C2P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A7DDA7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P2O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DEF3592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insights</w:t>
            </w:r>
          </w:p>
        </w:tc>
      </w:tr>
      <w:tr w:rsidR="00DE066C" w:rsidRPr="00DE066C" w14:paraId="229CB126" w14:textId="77777777" w:rsidTr="00DE066C">
        <w:trPr>
          <w:trHeight w:val="92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87B65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05-02-2019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6B0BC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6.03%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FF23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114.77%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ECEE4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7E8EC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40.40%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3973B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70.81%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1814A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80.36%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5DC61B1" w14:textId="10CE4129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it may be due to increase conversion due to high L2M(Due to count of operation </w:t>
            </w:r>
            <w:r w:rsidR="00BA5E7E"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restaurant</w:t>
            </w: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is very high and also more images display)</w:t>
            </w:r>
          </w:p>
        </w:tc>
      </w:tr>
      <w:tr w:rsidR="00DE066C" w:rsidRPr="00DE066C" w14:paraId="41DE4E4C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BD5E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26-02-2019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B2B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6.10%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E75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115.77%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14C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24.50%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29D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41.20%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304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74.46%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96B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81.18%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EDA2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number of image is high)</w:t>
            </w:r>
          </w:p>
        </w:tc>
      </w:tr>
      <w:tr w:rsidR="00DE066C" w:rsidRPr="00DE066C" w14:paraId="77593ED6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6E896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09-03-2019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9A45C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3.90%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73CBD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102.02%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5EF9AE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20.79%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9D392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33.66%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A5E50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70.72%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4F49C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78.78%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4CE3F26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C2P(Due to delivery charge is half(very low) of last week same day)</w:t>
            </w:r>
          </w:p>
        </w:tc>
      </w:tr>
      <w:tr w:rsidR="00DE066C" w:rsidRPr="00DE066C" w14:paraId="2A8ABC02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9420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26-03-2019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572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6.04%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6B7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87.23%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48F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24.50%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D17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40.00%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03D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72.27%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3700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85.28%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CDF2E" w14:textId="7C417750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P2O(Due to av</w:t>
            </w:r>
            <w:r w:rsidR="00CD1A0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erage</w:t>
            </w: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cost for two is very low)</w:t>
            </w:r>
          </w:p>
        </w:tc>
      </w:tr>
      <w:tr w:rsidR="00DE066C" w:rsidRPr="00DE066C" w14:paraId="7075998F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B597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11-04-2019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8401A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5.86%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40FC5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106.57%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CCA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24.75%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41193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38.80%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70C784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75.92%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A2F4C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80.36%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E968B94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discount given is high)</w:t>
            </w:r>
          </w:p>
        </w:tc>
      </w:tr>
      <w:tr w:rsidR="00DE066C" w:rsidRPr="00DE066C" w14:paraId="5A9ED7A3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F94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18-04-2019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51F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9.17%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17C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56.54%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D27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23.75%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D60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67.20%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DBD4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359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78.72%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E0EE8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discount given is high)</w:t>
            </w:r>
          </w:p>
        </w:tc>
      </w:tr>
      <w:tr w:rsidR="00DE066C" w:rsidRPr="00DE066C" w14:paraId="617C0ED3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C35DB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23-07-2019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EECC4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5.51%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1EE23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127.84%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8EA1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23.75%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9A32BA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39.60%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98DB64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75.19%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2572A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77.90%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AAC5D18" w14:textId="33D1F09B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it may be due to increase conversion due to high L2M(Due to number of </w:t>
            </w:r>
            <w:r w:rsidR="00BA5E7E"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operating</w:t>
            </w: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hotels are high)</w:t>
            </w:r>
          </w:p>
        </w:tc>
      </w:tr>
      <w:tr w:rsidR="00DE066C" w:rsidRPr="00DE066C" w14:paraId="7CF8598C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9BD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18-08-2019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F26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3.49%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145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100.48%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382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153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32.98%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ECF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64.60%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EE0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78.00%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FC21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C2P(Due to average cost for two is low)</w:t>
            </w:r>
          </w:p>
        </w:tc>
      </w:tr>
      <w:tr w:rsidR="00DE066C" w:rsidRPr="00DE066C" w14:paraId="679FCE32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904EB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21-09-2019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2889E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3.35%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3EA74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113.69%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A4122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20.16%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59476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34.34%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14D6BE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64.60%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7F03FA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74.88%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3C85633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average cost for two is low)</w:t>
            </w:r>
          </w:p>
        </w:tc>
      </w:tr>
      <w:tr w:rsidR="00DE066C" w:rsidRPr="00DE066C" w14:paraId="5A341D85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551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09-10-2019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2A8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6.80%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539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27.00%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737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6B2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40.00%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B51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76.65%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26F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84.46%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ADC59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out of stock items is low)</w:t>
            </w:r>
          </w:p>
        </w:tc>
      </w:tr>
      <w:tr w:rsidR="00DE066C" w:rsidRPr="00DE066C" w14:paraId="52A296B7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D535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lastRenderedPageBreak/>
              <w:t>21-10-2019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529974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6.41%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D5CC1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04274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630E0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41.60%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1F0B5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73.73%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0239A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83.64%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669C474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C2P(Due to discount is high)</w:t>
            </w:r>
          </w:p>
        </w:tc>
      </w:tr>
      <w:tr w:rsidR="00DE066C" w:rsidRPr="00DE066C" w14:paraId="13DBDBE5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DEFE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22-10-2019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A16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6.22%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C5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A96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130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38.80%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F79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74.46%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0B3E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86.10%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E0ED4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C2P(Due to average cost for two is low)</w:t>
            </w:r>
          </w:p>
        </w:tc>
      </w:tr>
      <w:tr w:rsidR="00DE066C" w:rsidRPr="00DE066C" w14:paraId="70ED4F9B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8FA3D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24-11-2019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8DBCD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3.56%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9315A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124.05%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B3217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1835C9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34.00%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D4528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65.96%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6E340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75.66%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6CF7CA3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out of stock items is low)</w:t>
            </w:r>
          </w:p>
        </w:tc>
      </w:tr>
      <w:tr w:rsidR="00DE066C" w:rsidRPr="00DE066C" w14:paraId="4A8C4C03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D7B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22-12-2019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11E6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3.89%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618B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C27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21.21%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1B58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35.70%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DD61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64.60%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6FC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79.56%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D5BB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M2C(Due to number of image is high)</w:t>
            </w:r>
          </w:p>
        </w:tc>
      </w:tr>
      <w:tr w:rsidR="00DE066C" w:rsidRPr="00DE066C" w14:paraId="237D90F2" w14:textId="77777777" w:rsidTr="00DE066C">
        <w:trPr>
          <w:trHeight w:val="616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4CEA35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28-12-2019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C1A1E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3.90%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6E2DE2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20.03%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E322B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B70093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34.34%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9DCF2F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67.32%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22185D" w14:textId="77777777" w:rsidR="00DE066C" w:rsidRPr="00DE066C" w:rsidRDefault="00DE066C" w:rsidP="00DE066C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80.34%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F0D7CE7" w14:textId="77777777" w:rsidR="00DE066C" w:rsidRPr="00DE066C" w:rsidRDefault="00DE066C" w:rsidP="00DE066C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DE066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increase conversion due to high C2P(Due to discount is high)</w:t>
            </w:r>
          </w:p>
        </w:tc>
      </w:tr>
    </w:tbl>
    <w:p w14:paraId="7F736F07" w14:textId="77777777" w:rsidR="00DE066C" w:rsidRPr="00DE066C" w:rsidRDefault="00DE066C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0677225D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501AC82C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36E26320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743DD830" w14:textId="494C5323" w:rsidR="006E4A36" w:rsidRDefault="006E4A36" w:rsidP="00652677">
      <w:pPr>
        <w:pStyle w:val="Signature"/>
        <w:ind w:left="0"/>
        <w:rPr>
          <w:rFonts w:ascii="Arial" w:hAnsi="Arial" w:cs="Arial"/>
          <w:b w:val="0"/>
          <w:bCs w:val="0"/>
          <w:color w:val="595959" w:themeColor="text1" w:themeTint="A6"/>
        </w:rPr>
      </w:pPr>
      <w:r w:rsidRPr="00652677">
        <w:rPr>
          <w:rFonts w:ascii="Arial" w:hAnsi="Arial" w:cs="Arial"/>
          <w:b w:val="0"/>
          <w:bCs w:val="0"/>
          <w:color w:val="000000" w:themeColor="text1"/>
        </w:rPr>
        <w:t xml:space="preserve">Here is analysis of majorly drop in conversion </w:t>
      </w:r>
    </w:p>
    <w:p w14:paraId="74E60BD5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tbl>
      <w:tblPr>
        <w:tblW w:w="11170" w:type="dxa"/>
        <w:tblLook w:val="04A0" w:firstRow="1" w:lastRow="0" w:firstColumn="1" w:lastColumn="0" w:noHBand="0" w:noVBand="1"/>
      </w:tblPr>
      <w:tblGrid>
        <w:gridCol w:w="1522"/>
        <w:gridCol w:w="1432"/>
        <w:gridCol w:w="1470"/>
        <w:gridCol w:w="1041"/>
        <w:gridCol w:w="1067"/>
        <w:gridCol w:w="1197"/>
        <w:gridCol w:w="1084"/>
        <w:gridCol w:w="2357"/>
      </w:tblGrid>
      <w:tr w:rsidR="006E4A36" w:rsidRPr="006E4A36" w14:paraId="4BC89743" w14:textId="77777777" w:rsidTr="006E4A36">
        <w:trPr>
          <w:trHeight w:val="32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61B682" w14:textId="77777777" w:rsidR="006E4A36" w:rsidRPr="006E4A36" w:rsidRDefault="006E4A36" w:rsidP="006E4A36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A37397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Overall conversion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9643F2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Conversion change with respect to same day last week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B95775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L2M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5CF45A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M2C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B16FA29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C2P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B87CC1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P2O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AD55FD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insights</w:t>
            </w:r>
          </w:p>
        </w:tc>
      </w:tr>
      <w:tr w:rsidR="006E4A36" w:rsidRPr="006E4A36" w14:paraId="7E9D00D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5FC2B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29-01-2019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BD334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2.81%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660ED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-52.48%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54A10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11.75%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B26F9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41.60%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70033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72.27%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375AF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79.54%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7AACD91" w14:textId="27B42A8A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it may be due to reduce conversion due to low L2M(Due to count of operation </w:t>
            </w:r>
            <w:r w:rsidR="00304295"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restaurant</w:t>
            </w: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is low)</w:t>
            </w:r>
          </w:p>
        </w:tc>
      </w:tr>
      <w:tr w:rsidR="006E4A36" w:rsidRPr="006E4A36" w14:paraId="7B75FEB4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887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19-02-2019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B61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CC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-54.09%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AFF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25.75%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8D3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16.80%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976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76.65%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202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85.28%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B0C3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M2C(Due to number of image is low)</w:t>
            </w:r>
          </w:p>
        </w:tc>
      </w:tr>
      <w:tr w:rsidR="006E4A36" w:rsidRPr="006E4A36" w14:paraId="08584E6D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B945BC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02-03-2019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5315C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1.93%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337E3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-42.39%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7D340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41F80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34.00%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D4748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33.32%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86B53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81.12%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4E38AFF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M2C(increase out of stock items)</w:t>
            </w:r>
          </w:p>
        </w:tc>
      </w:tr>
      <w:tr w:rsidR="006E4A36" w:rsidRPr="006E4A36" w14:paraId="0F293773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73C1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19-03-2019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89E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3.23%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639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-46.63%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66F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40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42.00%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0FC5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75.92%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BB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38.54%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E45D0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P2O(Due to average cost for two is higher)</w:t>
            </w:r>
          </w:p>
        </w:tc>
      </w:tr>
      <w:tr w:rsidR="006E4A36" w:rsidRPr="006E4A36" w14:paraId="72CBAA9F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40E60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04-04-2019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C6988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2.84%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D64D0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-53.50%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60B8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4981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4BEC6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B9AFF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77.90%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C9FA00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it may be due to reduce conversion due to low M2C(due </w:t>
            </w: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lastRenderedPageBreak/>
              <w:t>to low discount on items)</w:t>
            </w:r>
          </w:p>
        </w:tc>
      </w:tr>
      <w:tr w:rsidR="006E4A36" w:rsidRPr="006E4A36" w14:paraId="48E6CE7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93C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lastRenderedPageBreak/>
              <w:t>12-04-2019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A4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5.52%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7B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-20.43%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DF5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24.50%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590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492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1EB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81.18%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79D3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M2C(Due to number of image is low)</w:t>
            </w:r>
          </w:p>
        </w:tc>
      </w:tr>
      <w:tr w:rsidR="006E4A36" w:rsidRPr="006E4A36" w14:paraId="5A653CBD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8BD81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EDC5E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5.62%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CEA0D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-38.69%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FE059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2A553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38.40%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14F30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B522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84.46%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B4B14AF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M2C(due to discount decreases to 12% on items)</w:t>
            </w:r>
          </w:p>
        </w:tc>
      </w:tr>
      <w:tr w:rsidR="006E4A36" w:rsidRPr="006E4A36" w14:paraId="05FB5A5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FD3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16-07-2019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300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2.42%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389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-59.20%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B2C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195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39.60%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AD1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6DD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83.64%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8E0F7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L2M(due to low traffic)</w:t>
            </w:r>
          </w:p>
        </w:tc>
      </w:tr>
      <w:tr w:rsidR="006E4A36" w:rsidRPr="006E4A36" w14:paraId="5319356A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C5AA0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11-08-2019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198486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1.74%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FDCD5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-54.35%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BA5E9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22.05%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CB893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32.64%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5CE6D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32.64%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0FAAE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74.10%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E1D3F7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C2P(due to increase in packaging charges)</w:t>
            </w:r>
          </w:p>
        </w:tc>
      </w:tr>
      <w:tr w:rsidR="006E4A36" w:rsidRPr="006E4A36" w14:paraId="10786B3B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44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14-09-2019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0A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1.57%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FF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-51.25%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CDC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27C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14.96%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1C9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67.32%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D2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74.10%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013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M2C(increase out of stock items that is 64)</w:t>
            </w:r>
          </w:p>
        </w:tc>
      </w:tr>
      <w:tr w:rsidR="006E4A36" w:rsidRPr="006E4A36" w14:paraId="334CE2B8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67E8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17-11-2019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205DC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1.59%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B979D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-53.93%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835CC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21.21%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B494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13.60%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874D4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71.40%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ABD1B6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77.22%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F99332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M2C(increase out of stock items that is 112)</w:t>
            </w:r>
          </w:p>
        </w:tc>
      </w:tr>
    </w:tbl>
    <w:p w14:paraId="7551331F" w14:textId="77777777" w:rsidR="006E4A36" w:rsidRPr="00DE066C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083CA2ED" w14:textId="3751DD98" w:rsidR="00DE066C" w:rsidRDefault="00DE066C" w:rsidP="0078326F">
      <w:pPr>
        <w:tabs>
          <w:tab w:val="left" w:pos="3576"/>
        </w:tabs>
        <w:ind w:left="0"/>
        <w:rPr>
          <w:rFonts w:ascii="Arial" w:hAnsi="Arial" w:cs="Arial"/>
        </w:rPr>
      </w:pPr>
    </w:p>
    <w:p w14:paraId="0A235ACD" w14:textId="77777777" w:rsidR="0078326F" w:rsidRDefault="0078326F" w:rsidP="0078326F">
      <w:pPr>
        <w:tabs>
          <w:tab w:val="left" w:pos="3576"/>
        </w:tabs>
        <w:ind w:left="0"/>
        <w:rPr>
          <w:rFonts w:ascii="Arial" w:hAnsi="Arial" w:cs="Arial"/>
        </w:rPr>
      </w:pPr>
    </w:p>
    <w:p w14:paraId="218B3F43" w14:textId="1A40A079" w:rsidR="0078326F" w:rsidRDefault="0078326F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  <w:r w:rsidRPr="0078326F">
        <w:rPr>
          <w:rFonts w:ascii="Arial" w:hAnsi="Arial" w:cs="Arial"/>
          <w:color w:val="000000" w:themeColor="text1"/>
        </w:rPr>
        <w:t>Above are the analysis done based on Excel data and the hypothesis derived from it.</w:t>
      </w:r>
    </w:p>
    <w:p w14:paraId="3B289C5E" w14:textId="31967FFE" w:rsidR="0078326F" w:rsidRPr="0078326F" w:rsidRDefault="0078326F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A50C1A">
        <w:rPr>
          <w:rFonts w:ascii="Arial" w:hAnsi="Arial" w:cs="Arial"/>
          <w:color w:val="000000" w:themeColor="text1"/>
        </w:rPr>
        <w:t>hank you.</w:t>
      </w:r>
    </w:p>
    <w:sectPr w:rsidR="0078326F" w:rsidRPr="0078326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6B53" w14:textId="77777777" w:rsidR="00847A3F" w:rsidRDefault="00847A3F" w:rsidP="00A66B18">
      <w:pPr>
        <w:spacing w:before="0" w:after="0"/>
      </w:pPr>
      <w:r>
        <w:separator/>
      </w:r>
    </w:p>
  </w:endnote>
  <w:endnote w:type="continuationSeparator" w:id="0">
    <w:p w14:paraId="7379BAC1" w14:textId="77777777" w:rsidR="00847A3F" w:rsidRDefault="00847A3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DAED" w14:textId="77777777" w:rsidR="00847A3F" w:rsidRDefault="00847A3F" w:rsidP="00A66B18">
      <w:pPr>
        <w:spacing w:before="0" w:after="0"/>
      </w:pPr>
      <w:r>
        <w:separator/>
      </w:r>
    </w:p>
  </w:footnote>
  <w:footnote w:type="continuationSeparator" w:id="0">
    <w:p w14:paraId="5158F8E7" w14:textId="77777777" w:rsidR="00847A3F" w:rsidRDefault="00847A3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5A"/>
    <w:multiLevelType w:val="hybridMultilevel"/>
    <w:tmpl w:val="1812DCC6"/>
    <w:lvl w:ilvl="0" w:tplc="89E0FE66">
      <w:start w:val="9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E02AD5"/>
    <w:multiLevelType w:val="hybridMultilevel"/>
    <w:tmpl w:val="BFB2AB46"/>
    <w:lvl w:ilvl="0" w:tplc="B11E6AB2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  <w:color w:val="17406D" w:themeColor="accen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22284"/>
    <w:multiLevelType w:val="hybridMultilevel"/>
    <w:tmpl w:val="66204D00"/>
    <w:lvl w:ilvl="0" w:tplc="AB6E1D68">
      <w:start w:val="9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4E0CF4"/>
    <w:multiLevelType w:val="hybridMultilevel"/>
    <w:tmpl w:val="A080EAB0"/>
    <w:lvl w:ilvl="0" w:tplc="B11E6AB2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  <w:color w:val="17406D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1648398">
    <w:abstractNumId w:val="3"/>
  </w:num>
  <w:num w:numId="2" w16cid:durableId="1785613141">
    <w:abstractNumId w:val="1"/>
  </w:num>
  <w:num w:numId="3" w16cid:durableId="209614764">
    <w:abstractNumId w:val="0"/>
  </w:num>
  <w:num w:numId="4" w16cid:durableId="147039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53"/>
    <w:rsid w:val="00062B11"/>
    <w:rsid w:val="00083BAA"/>
    <w:rsid w:val="00104495"/>
    <w:rsid w:val="0010680C"/>
    <w:rsid w:val="00152B0B"/>
    <w:rsid w:val="001766D6"/>
    <w:rsid w:val="00184FB1"/>
    <w:rsid w:val="00192419"/>
    <w:rsid w:val="001C270D"/>
    <w:rsid w:val="001E0E3A"/>
    <w:rsid w:val="001E2320"/>
    <w:rsid w:val="00211034"/>
    <w:rsid w:val="00214E28"/>
    <w:rsid w:val="002C533D"/>
    <w:rsid w:val="00304295"/>
    <w:rsid w:val="00352B81"/>
    <w:rsid w:val="00363586"/>
    <w:rsid w:val="003806AA"/>
    <w:rsid w:val="00394757"/>
    <w:rsid w:val="003A0150"/>
    <w:rsid w:val="003E24DF"/>
    <w:rsid w:val="0041428F"/>
    <w:rsid w:val="00462C4E"/>
    <w:rsid w:val="004A2B0D"/>
    <w:rsid w:val="004E4D00"/>
    <w:rsid w:val="004F6DD2"/>
    <w:rsid w:val="00562CB0"/>
    <w:rsid w:val="00575CCF"/>
    <w:rsid w:val="005C2210"/>
    <w:rsid w:val="00615018"/>
    <w:rsid w:val="00616732"/>
    <w:rsid w:val="0062123A"/>
    <w:rsid w:val="00625C64"/>
    <w:rsid w:val="00646E75"/>
    <w:rsid w:val="00652677"/>
    <w:rsid w:val="00697F77"/>
    <w:rsid w:val="006B38A5"/>
    <w:rsid w:val="006E4A36"/>
    <w:rsid w:val="006F6F10"/>
    <w:rsid w:val="00716B7F"/>
    <w:rsid w:val="0078326F"/>
    <w:rsid w:val="00783E79"/>
    <w:rsid w:val="007B5AE8"/>
    <w:rsid w:val="007F3698"/>
    <w:rsid w:val="007F5192"/>
    <w:rsid w:val="00814C37"/>
    <w:rsid w:val="008212B9"/>
    <w:rsid w:val="00831721"/>
    <w:rsid w:val="00847A3F"/>
    <w:rsid w:val="00862A06"/>
    <w:rsid w:val="00870A58"/>
    <w:rsid w:val="00945586"/>
    <w:rsid w:val="009656DB"/>
    <w:rsid w:val="0099206D"/>
    <w:rsid w:val="009A5FF8"/>
    <w:rsid w:val="009D1E6F"/>
    <w:rsid w:val="00A26FE7"/>
    <w:rsid w:val="00A50C1A"/>
    <w:rsid w:val="00A66B18"/>
    <w:rsid w:val="00A6783B"/>
    <w:rsid w:val="00A96CF8"/>
    <w:rsid w:val="00AA089B"/>
    <w:rsid w:val="00AC6238"/>
    <w:rsid w:val="00AE1388"/>
    <w:rsid w:val="00AF3982"/>
    <w:rsid w:val="00B21A53"/>
    <w:rsid w:val="00B50294"/>
    <w:rsid w:val="00B57D6E"/>
    <w:rsid w:val="00B93312"/>
    <w:rsid w:val="00BA5E7E"/>
    <w:rsid w:val="00BE3F44"/>
    <w:rsid w:val="00C701F7"/>
    <w:rsid w:val="00C70786"/>
    <w:rsid w:val="00CA5AF3"/>
    <w:rsid w:val="00CA6AD4"/>
    <w:rsid w:val="00CC7B07"/>
    <w:rsid w:val="00CD1A0C"/>
    <w:rsid w:val="00D10958"/>
    <w:rsid w:val="00D621BF"/>
    <w:rsid w:val="00D66593"/>
    <w:rsid w:val="00D66995"/>
    <w:rsid w:val="00D71795"/>
    <w:rsid w:val="00DE066C"/>
    <w:rsid w:val="00DE6DA2"/>
    <w:rsid w:val="00DF2D30"/>
    <w:rsid w:val="00E2315B"/>
    <w:rsid w:val="00E36427"/>
    <w:rsid w:val="00E421E1"/>
    <w:rsid w:val="00E474FF"/>
    <w:rsid w:val="00E4786A"/>
    <w:rsid w:val="00E55D74"/>
    <w:rsid w:val="00E6540C"/>
    <w:rsid w:val="00E81E2A"/>
    <w:rsid w:val="00EE0952"/>
    <w:rsid w:val="00F25BAA"/>
    <w:rsid w:val="00F832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F5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9D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rsid w:val="00DE066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\AppData\Local\Microsoft\Office\16.0\DTS\en-IN%7b19AA1680-185F-440D-84ED-BC0E5E9711FB%7d\%7bBEC3A82E-0365-4A6D-9B17-748E1E4E5A70%7dtf56348247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\Downloads\Swiggy%20Funnel%20Analysi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\Downloads\Swiggy%20Funnel%20Analysis\Funnel%20Case%20Stud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Jan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6.2176678416529109E-2</c:v>
              </c:pt>
              <c:pt idx="1">
                <c:v>2.0532305260742317E-2</c:v>
              </c:pt>
              <c:pt idx="2">
                <c:v>1.2301542436996171E-2</c:v>
              </c:pt>
              <c:pt idx="3">
                <c:v>0.15818001749477228</c:v>
              </c:pt>
              <c:pt idx="4">
                <c:v>-8.8563789704795282E-3</c:v>
              </c:pt>
              <c:pt idx="5">
                <c:v>3.5132382972894415E-2</c:v>
              </c:pt>
              <c:pt idx="6">
                <c:v>4.2264202870776112E-2</c:v>
              </c:pt>
            </c:numLit>
          </c:val>
          <c:extLst>
            <c:ext xmlns:c16="http://schemas.microsoft.com/office/drawing/2014/chart" uri="{C3380CC4-5D6E-409C-BE32-E72D297353CC}">
              <c16:uniqueId val="{00000000-4CFB-4A18-9427-8520C793D75F}"/>
            </c:ext>
          </c:extLst>
        </c:ser>
        <c:ser>
          <c:idx val="1"/>
          <c:order val="1"/>
          <c:tx>
            <c:v>Feb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-2.7351289557668856E-3</c:v>
              </c:pt>
              <c:pt idx="1">
                <c:v>0.45755686972742871</c:v>
              </c:pt>
              <c:pt idx="2">
                <c:v>1.1315680732092631E-2</c:v>
              </c:pt>
              <c:pt idx="3">
                <c:v>3.4087330099409702E-2</c:v>
              </c:pt>
              <c:pt idx="4">
                <c:v>2.9193939926255574E-2</c:v>
              </c:pt>
              <c:pt idx="5">
                <c:v>-3.9319646663879465E-2</c:v>
              </c:pt>
              <c:pt idx="6">
                <c:v>-1.7464708786913224E-2</c:v>
              </c:pt>
            </c:numLit>
          </c:val>
          <c:extLst>
            <c:ext xmlns:c16="http://schemas.microsoft.com/office/drawing/2014/chart" uri="{C3380CC4-5D6E-409C-BE32-E72D297353CC}">
              <c16:uniqueId val="{00000004-4CFB-4A18-9427-8520C793D75F}"/>
            </c:ext>
          </c:extLst>
        </c:ser>
        <c:ser>
          <c:idx val="2"/>
          <c:order val="2"/>
          <c:tx>
            <c:v>Mar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1.8527051230124963E-2</c:v>
              </c:pt>
              <c:pt idx="1">
                <c:v>6.9701838119985454E-2</c:v>
              </c:pt>
              <c:pt idx="2">
                <c:v>-2.4215614087820192E-2</c:v>
              </c:pt>
              <c:pt idx="3">
                <c:v>-1.4283513192348329E-2</c:v>
              </c:pt>
              <c:pt idx="4">
                <c:v>6.9739260804878803E-3</c:v>
              </c:pt>
              <c:pt idx="5">
                <c:v>0.12142794274056759</c:v>
              </c:pt>
              <c:pt idx="6">
                <c:v>6.880783827916348E-3</c:v>
              </c:pt>
            </c:numLit>
          </c:val>
          <c:extLst>
            <c:ext xmlns:c16="http://schemas.microsoft.com/office/drawing/2014/chart" uri="{C3380CC4-5D6E-409C-BE32-E72D297353CC}">
              <c16:uniqueId val="{00000005-4CFB-4A18-9427-8520C793D75F}"/>
            </c:ext>
          </c:extLst>
        </c:ser>
        <c:ser>
          <c:idx val="3"/>
          <c:order val="3"/>
          <c:tx>
            <c:v>Apr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-1.6691502035401172E-2</c:v>
              </c:pt>
              <c:pt idx="1">
                <c:v>2.6055677202667659E-4</c:v>
              </c:pt>
              <c:pt idx="2">
                <c:v>6.9234551947916528E-2</c:v>
              </c:pt>
              <c:pt idx="3">
                <c:v>0.18658709547911689</c:v>
              </c:pt>
              <c:pt idx="4">
                <c:v>5.4874650329992114E-3</c:v>
              </c:pt>
              <c:pt idx="5">
                <c:v>3.4895993661719082E-3</c:v>
              </c:pt>
              <c:pt idx="6">
                <c:v>1.3000656136116229E-2</c:v>
              </c:pt>
            </c:numLit>
          </c:val>
          <c:extLst>
            <c:ext xmlns:c16="http://schemas.microsoft.com/office/drawing/2014/chart" uri="{C3380CC4-5D6E-409C-BE32-E72D297353CC}">
              <c16:uniqueId val="{00000006-4CFB-4A18-9427-8520C793D75F}"/>
            </c:ext>
          </c:extLst>
        </c:ser>
        <c:ser>
          <c:idx val="4"/>
          <c:order val="4"/>
          <c:tx>
            <c:v>May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-1.411937045081868E-2</c:v>
              </c:pt>
              <c:pt idx="1">
                <c:v>1.2484923848187501E-3</c:v>
              </c:pt>
              <c:pt idx="2">
                <c:v>-2.4798670932517575E-2</c:v>
              </c:pt>
              <c:pt idx="3">
                <c:v>-8.72624970138336E-4</c:v>
              </c:pt>
              <c:pt idx="4">
                <c:v>1.1387402025006433E-3</c:v>
              </c:pt>
              <c:pt idx="5">
                <c:v>2.0733379247182354E-2</c:v>
              </c:pt>
              <c:pt idx="6">
                <c:v>9.3955364630568805E-3</c:v>
              </c:pt>
            </c:numLit>
          </c:val>
          <c:extLst>
            <c:ext xmlns:c16="http://schemas.microsoft.com/office/drawing/2014/chart" uri="{C3380CC4-5D6E-409C-BE32-E72D297353CC}">
              <c16:uniqueId val="{00000007-4CFB-4A18-9427-8520C793D75F}"/>
            </c:ext>
          </c:extLst>
        </c:ser>
        <c:ser>
          <c:idx val="5"/>
          <c:order val="5"/>
          <c:tx>
            <c:v>Jun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2.5831156613509265E-2</c:v>
              </c:pt>
              <c:pt idx="1">
                <c:v>1.0382948641622508E-2</c:v>
              </c:pt>
              <c:pt idx="2">
                <c:v>1.4455293354522003E-2</c:v>
              </c:pt>
              <c:pt idx="3">
                <c:v>0.17227341272336061</c:v>
              </c:pt>
              <c:pt idx="4">
                <c:v>-1.1082478888492814E-2</c:v>
              </c:pt>
              <c:pt idx="5">
                <c:v>-6.6298914516026205E-3</c:v>
              </c:pt>
              <c:pt idx="6">
                <c:v>-1.0203210287551556E-5</c:v>
              </c:pt>
            </c:numLit>
          </c:val>
          <c:extLst>
            <c:ext xmlns:c16="http://schemas.microsoft.com/office/drawing/2014/chart" uri="{C3380CC4-5D6E-409C-BE32-E72D297353CC}">
              <c16:uniqueId val="{00000008-4CFB-4A18-9427-8520C793D75F}"/>
            </c:ext>
          </c:extLst>
        </c:ser>
        <c:ser>
          <c:idx val="6"/>
          <c:order val="6"/>
          <c:tx>
            <c:v>Jul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1.043262359149375E-2</c:v>
              </c:pt>
              <c:pt idx="1">
                <c:v>0.16236729845370981</c:v>
              </c:pt>
              <c:pt idx="2">
                <c:v>3.2043081866258926E-3</c:v>
              </c:pt>
              <c:pt idx="3">
                <c:v>-2.8251698630773481E-3</c:v>
              </c:pt>
              <c:pt idx="4">
                <c:v>8.2007840569695289E-3</c:v>
              </c:pt>
              <c:pt idx="5">
                <c:v>-2.203815344389376E-3</c:v>
              </c:pt>
              <c:pt idx="6">
                <c:v>4.9792010722665703E-5</c:v>
              </c:pt>
            </c:numLit>
          </c:val>
          <c:extLst>
            <c:ext xmlns:c16="http://schemas.microsoft.com/office/drawing/2014/chart" uri="{C3380CC4-5D6E-409C-BE32-E72D297353CC}">
              <c16:uniqueId val="{00000009-4CFB-4A18-9427-8520C793D75F}"/>
            </c:ext>
          </c:extLst>
        </c:ser>
        <c:ser>
          <c:idx val="7"/>
          <c:order val="7"/>
          <c:tx>
            <c:v>Aug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-6.6168160767273998E-3</c:v>
              </c:pt>
              <c:pt idx="1">
                <c:v>-6.78821099671989E-3</c:v>
              </c:pt>
              <c:pt idx="2">
                <c:v>2.1720504480221448E-2</c:v>
              </c:pt>
              <c:pt idx="3">
                <c:v>9.4190873053322972E-3</c:v>
              </c:pt>
              <c:pt idx="4">
                <c:v>-4.6341128854787252E-3</c:v>
              </c:pt>
              <c:pt idx="5">
                <c:v>-1.8723505593145839E-3</c:v>
              </c:pt>
              <c:pt idx="6">
                <c:v>0.16521777843751825</c:v>
              </c:pt>
            </c:numLit>
          </c:val>
          <c:extLst>
            <c:ext xmlns:c16="http://schemas.microsoft.com/office/drawing/2014/chart" uri="{C3380CC4-5D6E-409C-BE32-E72D297353CC}">
              <c16:uniqueId val="{0000000A-4CFB-4A18-9427-8520C793D75F}"/>
            </c:ext>
          </c:extLst>
        </c:ser>
        <c:ser>
          <c:idx val="8"/>
          <c:order val="8"/>
          <c:tx>
            <c:v>Sep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8.7254883955802944E-4</c:v>
              </c:pt>
              <c:pt idx="1">
                <c:v>4.0432222246674976E-2</c:v>
              </c:pt>
              <c:pt idx="2">
                <c:v>1.7146559240791837E-3</c:v>
              </c:pt>
              <c:pt idx="3">
                <c:v>5.9228294391052427E-3</c:v>
              </c:pt>
              <c:pt idx="4">
                <c:v>-2.4356916544937546E-4</c:v>
              </c:pt>
              <c:pt idx="5">
                <c:v>0.13895224215342122</c:v>
              </c:pt>
              <c:pt idx="6">
                <c:v>-2.1468023964704284E-2</c:v>
              </c:pt>
            </c:numLit>
          </c:val>
          <c:extLst>
            <c:ext xmlns:c16="http://schemas.microsoft.com/office/drawing/2014/chart" uri="{C3380CC4-5D6E-409C-BE32-E72D297353CC}">
              <c16:uniqueId val="{0000000B-4CFB-4A18-9427-8520C793D75F}"/>
            </c:ext>
          </c:extLst>
        </c:ser>
        <c:ser>
          <c:idx val="9"/>
          <c:order val="9"/>
          <c:tx>
            <c:v>Oct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1.9025669211856305E-2</c:v>
              </c:pt>
              <c:pt idx="1">
                <c:v>-1.7289856559051776E-2</c:v>
              </c:pt>
              <c:pt idx="2">
                <c:v>4.5398181091671928E-3</c:v>
              </c:pt>
              <c:pt idx="3">
                <c:v>-3.7333331054761019E-2</c:v>
              </c:pt>
              <c:pt idx="4">
                <c:v>1.3345847995770155E-3</c:v>
              </c:pt>
              <c:pt idx="5">
                <c:v>8.6251070104220728E-4</c:v>
              </c:pt>
              <c:pt idx="6">
                <c:v>8.8058892923287835E-3</c:v>
              </c:pt>
            </c:numLit>
          </c:val>
          <c:extLst>
            <c:ext xmlns:c16="http://schemas.microsoft.com/office/drawing/2014/chart" uri="{C3380CC4-5D6E-409C-BE32-E72D297353CC}">
              <c16:uniqueId val="{0000000C-4CFB-4A18-9427-8520C793D75F}"/>
            </c:ext>
          </c:extLst>
        </c:ser>
        <c:ser>
          <c:idx val="10"/>
          <c:order val="10"/>
          <c:tx>
            <c:v>Nov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3.6590882824473009E-2</c:v>
              </c:pt>
              <c:pt idx="1">
                <c:v>1.8729717528504775E-2</c:v>
              </c:pt>
              <c:pt idx="2">
                <c:v>1.3724286603820635E-3</c:v>
              </c:pt>
              <c:pt idx="3">
                <c:v>5.2818854287300737E-2</c:v>
              </c:pt>
              <c:pt idx="4">
                <c:v>3.2066250265294235E-2</c:v>
              </c:pt>
              <c:pt idx="5">
                <c:v>2.7672966030769675E-2</c:v>
              </c:pt>
              <c:pt idx="6">
                <c:v>0.1983729075928044</c:v>
              </c:pt>
            </c:numLit>
          </c:val>
          <c:extLst>
            <c:ext xmlns:c16="http://schemas.microsoft.com/office/drawing/2014/chart" uri="{C3380CC4-5D6E-409C-BE32-E72D297353CC}">
              <c16:uniqueId val="{0000000D-4CFB-4A18-9427-8520C793D75F}"/>
            </c:ext>
          </c:extLst>
        </c:ser>
        <c:ser>
          <c:idx val="11"/>
          <c:order val="11"/>
          <c:tx>
            <c:v>Dec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Monday</c:v>
              </c:pt>
              <c:pt idx="1">
                <c:v>Tuesday</c:v>
              </c:pt>
              <c:pt idx="2">
                <c:v>Wednesday</c:v>
              </c:pt>
              <c:pt idx="3">
                <c:v>Thursday</c:v>
              </c:pt>
              <c:pt idx="4">
                <c:v>Friday</c:v>
              </c:pt>
              <c:pt idx="5">
                <c:v>Saturday</c:v>
              </c:pt>
              <c:pt idx="6">
                <c:v>Sunday</c:v>
              </c:pt>
            </c:strLit>
          </c:cat>
          <c:val>
            <c:numLit>
              <c:formatCode>General</c:formatCode>
              <c:ptCount val="7"/>
              <c:pt idx="0">
                <c:v>-2.8537672255189904E-2</c:v>
              </c:pt>
              <c:pt idx="1">
                <c:v>8.603791508890523E-3</c:v>
              </c:pt>
              <c:pt idx="2">
                <c:v>-1.6243520006387985E-2</c:v>
              </c:pt>
              <c:pt idx="3">
                <c:v>3.6781288241287957E-3</c:v>
              </c:pt>
              <c:pt idx="4">
                <c:v>-9.2485472262227031E-3</c:v>
              </c:pt>
              <c:pt idx="5">
                <c:v>1.3481945295281628E-2</c:v>
              </c:pt>
              <c:pt idx="6">
                <c:v>7.7949438898106795E-3</c:v>
              </c:pt>
            </c:numLit>
          </c:val>
          <c:extLst>
            <c:ext xmlns:c16="http://schemas.microsoft.com/office/drawing/2014/chart" uri="{C3380CC4-5D6E-409C-BE32-E72D297353CC}">
              <c16:uniqueId val="{0000000E-4CFB-4A18-9427-8520C793D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5136120"/>
        <c:axId val="395134320"/>
      </c:barChart>
      <c:catAx>
        <c:axId val="39513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34320"/>
        <c:crosses val="autoZero"/>
        <c:auto val="1"/>
        <c:lblAlgn val="ctr"/>
        <c:lblOffset val="100"/>
        <c:noMultiLvlLbl val="0"/>
      </c:catAx>
      <c:valAx>
        <c:axId val="39513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36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Data.xlsx]Traffic difference!PivotTable5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'Traffic difference'!$C$25:$C$26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difference'!$C$27:$C$34</c:f>
              <c:numCache>
                <c:formatCode>General</c:formatCode>
                <c:ptCount val="7"/>
                <c:pt idx="0">
                  <c:v>-2.128659337811567E-2</c:v>
                </c:pt>
                <c:pt idx="1">
                  <c:v>9.5587131868218905E-2</c:v>
                </c:pt>
                <c:pt idx="2">
                  <c:v>1.5209892806496228E-2</c:v>
                </c:pt>
                <c:pt idx="3">
                  <c:v>0.13632849136695663</c:v>
                </c:pt>
                <c:pt idx="4">
                  <c:v>-1.4981079723064394E-2</c:v>
                </c:pt>
                <c:pt idx="5">
                  <c:v>3.5087718886855024E-2</c:v>
                </c:pt>
                <c:pt idx="6">
                  <c:v>1.4407579443729982E-2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21-4FD4-B8C5-1D886F49FB05}"/>
            </c:ext>
          </c:extLst>
        </c:ser>
        <c:ser>
          <c:idx val="1"/>
          <c:order val="1"/>
          <c:tx>
            <c:strRef>
              <c:f>'Traffic difference'!$D$25:$D$26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difference'!$D$27:$D$34</c:f>
              <c:numCache>
                <c:formatCode>General</c:formatCode>
                <c:ptCount val="7"/>
                <c:pt idx="0">
                  <c:v>-2.0264467649263596E-3</c:v>
                </c:pt>
                <c:pt idx="1">
                  <c:v>2.8105472082970429E-4</c:v>
                </c:pt>
                <c:pt idx="2">
                  <c:v>-8.6125154802858817E-3</c:v>
                </c:pt>
                <c:pt idx="3">
                  <c:v>2.1529645230493472E-2</c:v>
                </c:pt>
                <c:pt idx="4">
                  <c:v>1.8414737924765806E-2</c:v>
                </c:pt>
                <c:pt idx="5">
                  <c:v>-2.0972102878537874E-2</c:v>
                </c:pt>
                <c:pt idx="6">
                  <c:v>-4.7801113443388943E-3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21-4FD4-B8C5-1D886F49FB05}"/>
            </c:ext>
          </c:extLst>
        </c:ser>
        <c:ser>
          <c:idx val="2"/>
          <c:order val="2"/>
          <c:tx>
            <c:strRef>
              <c:f>'Traffic difference'!$E$25:$E$26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difference'!$E$27:$E$34</c:f>
              <c:numCache>
                <c:formatCode>General</c:formatCode>
                <c:ptCount val="7"/>
                <c:pt idx="0">
                  <c:v>1.5487056174336378E-2</c:v>
                </c:pt>
                <c:pt idx="1">
                  <c:v>-1.7107288818464045E-2</c:v>
                </c:pt>
                <c:pt idx="2">
                  <c:v>-7.4205964820130699E-3</c:v>
                </c:pt>
                <c:pt idx="3">
                  <c:v>-1.1520146172756818E-2</c:v>
                </c:pt>
                <c:pt idx="4">
                  <c:v>6.5899808656479705E-3</c:v>
                </c:pt>
                <c:pt idx="5">
                  <c:v>9.8002287811106426E-3</c:v>
                </c:pt>
                <c:pt idx="6">
                  <c:v>-6.5997099449157885E-3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21-4FD4-B8C5-1D886F49FB05}"/>
            </c:ext>
          </c:extLst>
        </c:ser>
        <c:ser>
          <c:idx val="3"/>
          <c:order val="3"/>
          <c:tx>
            <c:strRef>
              <c:f>'Traffic difference'!$F$25:$F$26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difference'!$F$27:$F$34</c:f>
              <c:numCache>
                <c:formatCode>General</c:formatCode>
                <c:ptCount val="7"/>
                <c:pt idx="0">
                  <c:v>-1.5712365473562383E-2</c:v>
                </c:pt>
                <c:pt idx="1">
                  <c:v>4.1290310681890933E-3</c:v>
                </c:pt>
                <c:pt idx="2">
                  <c:v>1.1095690812937653E-2</c:v>
                </c:pt>
                <c:pt idx="3">
                  <c:v>1.6734679735576213E-2</c:v>
                </c:pt>
                <c:pt idx="4">
                  <c:v>-5.5945123695234356E-3</c:v>
                </c:pt>
                <c:pt idx="5">
                  <c:v>1.3733248650902696E-2</c:v>
                </c:pt>
                <c:pt idx="6">
                  <c:v>2.1061065842343435E-2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21-4FD4-B8C5-1D886F49FB05}"/>
            </c:ext>
          </c:extLst>
        </c:ser>
        <c:ser>
          <c:idx val="4"/>
          <c:order val="4"/>
          <c:tx>
            <c:strRef>
              <c:f>'Traffic difference'!$G$25:$G$26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difference'!$G$27:$G$34</c:f>
              <c:numCache>
                <c:formatCode>General</c:formatCode>
                <c:ptCount val="7"/>
                <c:pt idx="0">
                  <c:v>6.8239570910487157E-3</c:v>
                </c:pt>
                <c:pt idx="1">
                  <c:v>1.7904820907610142E-2</c:v>
                </c:pt>
                <c:pt idx="2">
                  <c:v>-9.5002358155842574E-3</c:v>
                </c:pt>
                <c:pt idx="3">
                  <c:v>-1.1250434474445337E-2</c:v>
                </c:pt>
                <c:pt idx="4">
                  <c:v>3.037018060251806E-3</c:v>
                </c:pt>
                <c:pt idx="5">
                  <c:v>1.7944681470291601E-3</c:v>
                </c:pt>
                <c:pt idx="6">
                  <c:v>6.5268058797254558E-3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21-4FD4-B8C5-1D886F49FB05}"/>
            </c:ext>
          </c:extLst>
        </c:ser>
        <c:ser>
          <c:idx val="5"/>
          <c:order val="5"/>
          <c:tx>
            <c:strRef>
              <c:f>'Traffic difference'!$H$25:$H$26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difference'!$H$27:$H$34</c:f>
              <c:numCache>
                <c:formatCode>General</c:formatCode>
                <c:ptCount val="7"/>
                <c:pt idx="0">
                  <c:v>3.2078056729310245E-3</c:v>
                </c:pt>
                <c:pt idx="1">
                  <c:v>1.0742841072598486E-3</c:v>
                </c:pt>
                <c:pt idx="2">
                  <c:v>2.1124488208901754E-2</c:v>
                </c:pt>
                <c:pt idx="3">
                  <c:v>0.16819177880272621</c:v>
                </c:pt>
                <c:pt idx="4">
                  <c:v>-1.1084977463584333E-2</c:v>
                </c:pt>
                <c:pt idx="5">
                  <c:v>-7.7120189171220321E-4</c:v>
                </c:pt>
                <c:pt idx="6">
                  <c:v>-1.2794596468523456E-2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21-4FD4-B8C5-1D886F49FB05}"/>
            </c:ext>
          </c:extLst>
        </c:ser>
        <c:ser>
          <c:idx val="6"/>
          <c:order val="6"/>
          <c:tx>
            <c:strRef>
              <c:f>'Traffic difference'!$I$25:$I$26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difference'!$I$27:$I$34</c:f>
              <c:numCache>
                <c:formatCode>General</c:formatCode>
                <c:ptCount val="7"/>
                <c:pt idx="0">
                  <c:v>2.0614364040573594E-3</c:v>
                </c:pt>
                <c:pt idx="1">
                  <c:v>-1.4661907963780751E-2</c:v>
                </c:pt>
                <c:pt idx="2">
                  <c:v>5.1283360713383352E-4</c:v>
                </c:pt>
                <c:pt idx="3">
                  <c:v>-1.9289840983240769E-2</c:v>
                </c:pt>
                <c:pt idx="4">
                  <c:v>-1.0150665133946135E-3</c:v>
                </c:pt>
                <c:pt idx="5">
                  <c:v>-9.5901321466707323E-3</c:v>
                </c:pt>
                <c:pt idx="6">
                  <c:v>-2.4693459285034525E-3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21-4FD4-B8C5-1D886F49FB05}"/>
            </c:ext>
          </c:extLst>
        </c:ser>
        <c:ser>
          <c:idx val="7"/>
          <c:order val="7"/>
          <c:tx>
            <c:strRef>
              <c:f>'Traffic difference'!$J$25:$J$26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difference'!$J$27:$J$34</c:f>
              <c:numCache>
                <c:formatCode>General</c:formatCode>
                <c:ptCount val="7"/>
                <c:pt idx="0">
                  <c:v>1.1410602220029487E-2</c:v>
                </c:pt>
                <c:pt idx="1">
                  <c:v>2.2471613144608438E-3</c:v>
                </c:pt>
                <c:pt idx="2">
                  <c:v>-4.8310327697665134E-3</c:v>
                </c:pt>
                <c:pt idx="3">
                  <c:v>7.4482073731112044E-3</c:v>
                </c:pt>
                <c:pt idx="4">
                  <c:v>9.3866505574632161E-3</c:v>
                </c:pt>
                <c:pt idx="5">
                  <c:v>2.9726476184999571E-3</c:v>
                </c:pt>
                <c:pt idx="6">
                  <c:v>5.2798857583202796E-3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F21-4FD4-B8C5-1D886F49FB05}"/>
            </c:ext>
          </c:extLst>
        </c:ser>
        <c:ser>
          <c:idx val="8"/>
          <c:order val="8"/>
          <c:tx>
            <c:strRef>
              <c:f>'Traffic difference'!$K$25:$K$26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difference'!$K$27:$K$34</c:f>
              <c:numCache>
                <c:formatCode>General</c:formatCode>
                <c:ptCount val="7"/>
                <c:pt idx="0">
                  <c:v>-5.2017159445366893E-3</c:v>
                </c:pt>
                <c:pt idx="1">
                  <c:v>1.3575119362750493E-2</c:v>
                </c:pt>
                <c:pt idx="2">
                  <c:v>-6.9832229916584609E-3</c:v>
                </c:pt>
                <c:pt idx="3">
                  <c:v>1.2941953145466867E-2</c:v>
                </c:pt>
                <c:pt idx="4">
                  <c:v>-1.0707444676218342E-2</c:v>
                </c:pt>
                <c:pt idx="5">
                  <c:v>-7.118743665963434E-3</c:v>
                </c:pt>
                <c:pt idx="6">
                  <c:v>-7.0594492744653348E-3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F21-4FD4-B8C5-1D886F49FB05}"/>
            </c:ext>
          </c:extLst>
        </c:ser>
        <c:ser>
          <c:idx val="9"/>
          <c:order val="9"/>
          <c:tx>
            <c:strRef>
              <c:f>'Traffic difference'!$L$25:$L$26</c:f>
              <c:strCache>
                <c:ptCount val="1"/>
                <c:pt idx="0">
                  <c:v>Oct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difference'!$L$27:$L$34</c:f>
              <c:numCache>
                <c:formatCode>General</c:formatCode>
                <c:ptCount val="7"/>
                <c:pt idx="0">
                  <c:v>-5.6858737412531779E-3</c:v>
                </c:pt>
                <c:pt idx="1">
                  <c:v>2.0967084000360183E-3</c:v>
                </c:pt>
                <c:pt idx="2">
                  <c:v>2.4863298058093617E-3</c:v>
                </c:pt>
                <c:pt idx="3">
                  <c:v>-1.5473103489156736E-2</c:v>
                </c:pt>
                <c:pt idx="4">
                  <c:v>7.8919552567491835E-3</c:v>
                </c:pt>
                <c:pt idx="5">
                  <c:v>7.1530609525682909E-4</c:v>
                </c:pt>
                <c:pt idx="6">
                  <c:v>2.6858354042728072E-3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F21-4FD4-B8C5-1D886F49FB05}"/>
            </c:ext>
          </c:extLst>
        </c:ser>
        <c:ser>
          <c:idx val="10"/>
          <c:order val="10"/>
          <c:tx>
            <c:strRef>
              <c:f>'Traffic difference'!$M$25:$M$26</c:f>
              <c:strCache>
                <c:ptCount val="1"/>
                <c:pt idx="0">
                  <c:v>Nov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difference'!$M$27:$M$34</c:f>
              <c:numCache>
                <c:formatCode>General</c:formatCode>
                <c:ptCount val="7"/>
                <c:pt idx="0">
                  <c:v>1.3136997564468927E-2</c:v>
                </c:pt>
                <c:pt idx="1">
                  <c:v>-1.1966332226740428E-2</c:v>
                </c:pt>
                <c:pt idx="2">
                  <c:v>1.4955374147087808E-2</c:v>
                </c:pt>
                <c:pt idx="3">
                  <c:v>2.5697055306145078E-2</c:v>
                </c:pt>
                <c:pt idx="4">
                  <c:v>2.6213497032781643E-3</c:v>
                </c:pt>
                <c:pt idx="5">
                  <c:v>1.4664815356188221E-2</c:v>
                </c:pt>
                <c:pt idx="6">
                  <c:v>1.9066379646848902E-2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F21-4FD4-B8C5-1D886F49FB05}"/>
            </c:ext>
          </c:extLst>
        </c:ser>
        <c:ser>
          <c:idx val="11"/>
          <c:order val="11"/>
          <c:tx>
            <c:strRef>
              <c:f>'Traffic difference'!$N$25:$N$26</c:f>
              <c:strCache>
                <c:ptCount val="1"/>
                <c:pt idx="0">
                  <c:v>Dec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'Traffic difference'!$B$27:$B$34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difference'!$N$27:$N$34</c:f>
              <c:numCache>
                <c:formatCode>General</c:formatCode>
                <c:ptCount val="7"/>
                <c:pt idx="0">
                  <c:v>7.816182550322015E-4</c:v>
                </c:pt>
                <c:pt idx="1">
                  <c:v>8.3320396322243521E-3</c:v>
                </c:pt>
                <c:pt idx="2">
                  <c:v>-2.4156042180170034E-2</c:v>
                </c:pt>
                <c:pt idx="3">
                  <c:v>-2.4648120125315448E-2</c:v>
                </c:pt>
                <c:pt idx="4">
                  <c:v>8.4266773395877403E-3</c:v>
                </c:pt>
                <c:pt idx="5">
                  <c:v>-8.8659732666004909E-3</c:v>
                </c:pt>
                <c:pt idx="6">
                  <c:v>-1.1595013148668043E-2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F21-4FD4-B8C5-1D886F49F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9970912"/>
        <c:axId val="399969832"/>
      </c:barChart>
      <c:catAx>
        <c:axId val="39997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969832"/>
        <c:crosses val="autoZero"/>
        <c:auto val="1"/>
        <c:lblAlgn val="ctr"/>
        <c:lblOffset val="100"/>
        <c:noMultiLvlLbl val="0"/>
      </c:catAx>
      <c:valAx>
        <c:axId val="39996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97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{BEC3A82E-0365-4A6D-9B17-748E1E4E5A70}tf56348247_win32</Template>
  <TotalTime>0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2023-11-30T16:12:00Z</dcterms:created>
  <dcterms:modified xsi:type="dcterms:W3CDTF">2023-12-01T18:10:00Z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